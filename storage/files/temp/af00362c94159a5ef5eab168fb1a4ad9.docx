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E8B0B3" w14:textId="77777777" w:rsidR="00393EB0" w:rsidRDefault="00393EB0" w:rsidP="00D858E6">
      <w:pPr>
        <w:suppressAutoHyphens w:val="0"/>
        <w:autoSpaceDE w:val="0"/>
        <w:jc w:val="center"/>
        <w:rPr>
          <w:rFonts w:ascii="Arial" w:hAnsi="Arial" w:cs="Arial"/>
        </w:rPr>
      </w:pPr>
    </w:p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050"/>
        <w:gridCol w:w="6841"/>
      </w:tblGrid>
      <w:tr w:rsidR="00183621" w14:paraId="3772EE5E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B5F7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 xml:space="preserve">RADICACIÓN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4B726" w14:textId="77777777" w:rsidR="00183621" w:rsidRPr="00EC333A" w:rsidRDefault="00183621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  <w:b/>
              </w:rPr>
              <w:t xml:space="preserve"> </w:t>
            </w:r>
            <w:r w:rsidR="00474512">
              <w:rPr>
                <w:rFonts w:ascii="Arial" w:hAnsi="Arial" w:cs="Arial"/>
              </w:rPr>
              <w:t>215698</w:t>
            </w:r>
          </w:p>
        </w:tc>
      </w:tr>
      <w:tr w:rsidR="00183621" w14:paraId="5206C320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F6384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INVESTIGADO</w:t>
            </w:r>
            <w:r>
              <w:rPr>
                <w:rFonts w:ascii="Arial" w:hAnsi="Arial" w:cs="Arial"/>
              </w:rPr>
              <w:t>(A)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90D9" w14:textId="77777777" w:rsidR="00183621" w:rsidRPr="00EC333A" w:rsidRDefault="00183621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  <w:b/>
              </w:rPr>
              <w:t xml:space="preserve"> </w:t>
            </w:r>
            <w:r w:rsidR="00474512">
              <w:rPr>
                <w:rFonts w:ascii="Arial" w:hAnsi="Arial" w:cs="Arial"/>
              </w:rPr>
              <w:t>NO_APLICA</w:t>
            </w:r>
          </w:p>
        </w:tc>
      </w:tr>
      <w:tr w:rsidR="00183621" w14:paraId="34EA8C51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88AD9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 xml:space="preserve">CARGO 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9A12" w14:textId="77777777" w:rsidR="00183621" w:rsidRPr="00EC333A" w:rsidRDefault="00183621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  <w:b/>
              </w:rPr>
              <w:t xml:space="preserve"> </w:t>
            </w:r>
            <w:r w:rsidR="00474512">
              <w:rPr>
                <w:rFonts w:ascii="Arial" w:hAnsi="Arial" w:cs="Arial"/>
              </w:rPr>
              <w:t>NO_APLICA</w:t>
            </w:r>
          </w:p>
        </w:tc>
      </w:tr>
      <w:tr w:rsidR="00183621" w14:paraId="1B292B1A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5C8EF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ENTIDAD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A3391" w14:textId="77777777" w:rsidR="00183621" w:rsidRPr="00EC333A" w:rsidRDefault="00183621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  <w:b/>
              </w:rPr>
              <w:t xml:space="preserve"> </w:t>
            </w:r>
            <w:r w:rsidR="00474512">
              <w:rPr>
                <w:rFonts w:ascii="Arial" w:hAnsi="Arial" w:cs="Arial"/>
              </w:rPr>
              <w:t>NO_APLICA</w:t>
            </w:r>
          </w:p>
        </w:tc>
      </w:tr>
      <w:tr w:rsidR="00183621" w14:paraId="07470F5C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74DBA" w14:textId="77777777" w:rsidR="00183621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HECHOS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A4C6" w14:textId="77777777" w:rsidR="00183621" w:rsidRPr="00EC333A" w:rsidRDefault="00183621" w:rsidP="00EC333A">
            <w:pPr>
              <w:spacing w:line="276" w:lineRule="auto"/>
              <w:ind w:left="15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  <w:b/>
              </w:rPr>
              <w:t xml:space="preserve"> </w:t>
            </w:r>
            <w:r w:rsidR="00474512">
              <w:rPr>
                <w:rFonts w:ascii="Arial" w:hAnsi="Arial" w:cs="Arial"/>
              </w:rPr>
              <w:t>ANÓNIMO(A) ANÓNIMO(A) ANÓNIMO(A) ANÓNIMO(A)</w:t>
            </w:r>
          </w:p>
        </w:tc>
      </w:tr>
      <w:tr w:rsidR="00393EB0" w14:paraId="35A21844" w14:textId="77777777" w:rsidTr="00EC333A">
        <w:trPr>
          <w:trHeight w:val="39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4DE37" w14:textId="77777777" w:rsidR="00393EB0" w:rsidRPr="00EC333A" w:rsidRDefault="009F4BC0" w:rsidP="00EC333A">
            <w:pPr>
              <w:spacing w:line="276" w:lineRule="auto"/>
              <w:ind w:left="14"/>
              <w:rPr>
                <w:rFonts w:ascii="Arial" w:hAnsi="Arial" w:cs="Arial"/>
              </w:rPr>
            </w:pPr>
            <w:r w:rsidRPr="00EC333A">
              <w:rPr>
                <w:rFonts w:ascii="Arial" w:hAnsi="Arial" w:cs="Arial"/>
              </w:rPr>
              <w:t>QUEJOSO</w:t>
            </w:r>
            <w:r>
              <w:rPr>
                <w:rFonts w:ascii="Arial" w:hAnsi="Arial" w:cs="Arial"/>
              </w:rPr>
              <w:t>(A)</w:t>
            </w:r>
          </w:p>
        </w:tc>
        <w:tc>
          <w:tcPr>
            <w:tcW w:w="7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DBABF" w14:textId="77777777" w:rsidR="00393EB0" w:rsidRPr="00EC333A" w:rsidRDefault="00474512" w:rsidP="00EC333A">
            <w:pPr>
              <w:spacing w:line="276" w:lineRule="auto"/>
              <w:ind w:left="1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ANÓNIMO(A) ANÓNIMO(A) ANÓNIMO(A) ANÓNIMO(A)</w:t>
            </w:r>
          </w:p>
        </w:tc>
      </w:tr>
    </w:tbl>
    <w:p w14:paraId="2689AB3E" w14:textId="77777777" w:rsidR="002B29CC" w:rsidRDefault="002B29CC" w:rsidP="00D858E6">
      <w:pPr>
        <w:rPr>
          <w:rFonts w:ascii="Arial" w:hAnsi="Arial" w:cs="Arial"/>
        </w:rPr>
      </w:pPr>
    </w:p>
    <w:p w14:paraId="0A7B2864" w14:textId="4F70EC1A" w:rsidR="00E037C4" w:rsidRPr="00E037C4" w:rsidRDefault="002607BD" w:rsidP="00D858E6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AUTO PSI </w:t>
      </w:r>
      <w:proofErr w:type="spellStart"/>
      <w:r w:rsidR="00760C87" w:rsidRPr="002607BD">
        <w:rPr>
          <w:rFonts w:ascii="Arial" w:hAnsi="Arial" w:cs="Arial"/>
          <w:b/>
        </w:rPr>
        <w:t>N</w:t>
      </w:r>
      <w:r w:rsidR="00760C87">
        <w:rPr>
          <w:rFonts w:ascii="Arial" w:hAnsi="Arial" w:cs="Arial"/>
          <w:b/>
        </w:rPr>
        <w:t>°</w:t>
      </w:r>
      <w:proofErr w:type="spellEnd"/>
      <w:r w:rsidR="00760C87">
        <w:rPr>
          <w:rFonts w:ascii="Arial" w:hAnsi="Arial" w:cs="Arial"/>
          <w:b/>
        </w:rPr>
        <w:t xml:space="preserve">: </w:t>
      </w:r>
      <w:r w:rsidR="001F76B8" w:rsidRPr="00D61095">
        <w:rPr>
          <w:u w:val="single"/>
        </w:rPr>
        <w:t>${numero_de_auto}</w:t>
      </w:r>
    </w:p>
    <w:p w14:paraId="31C94704" w14:textId="77777777" w:rsidR="00393EB0" w:rsidRDefault="00393EB0" w:rsidP="00393EB0">
      <w:pPr>
        <w:jc w:val="both"/>
        <w:rPr>
          <w:rFonts w:ascii="Arial" w:hAnsi="Arial" w:cs="Arial"/>
        </w:rPr>
      </w:pPr>
    </w:p>
    <w:p w14:paraId="11B63142" w14:textId="77777777" w:rsidR="002B29CC" w:rsidRDefault="002B29CC" w:rsidP="00393EB0">
      <w:pPr>
        <w:jc w:val="both"/>
        <w:rPr>
          <w:rFonts w:ascii="Arial" w:hAnsi="Arial" w:cs="Arial"/>
        </w:rPr>
      </w:pPr>
    </w:p>
    <w:p w14:paraId="158C6B6C" w14:textId="77777777" w:rsidR="00393EB0" w:rsidRDefault="00393EB0" w:rsidP="00393EB0">
      <w:pPr>
        <w:jc w:val="both"/>
        <w:rPr>
          <w:rFonts w:ascii="Arial" w:hAnsi="Arial" w:cs="Arial"/>
        </w:rPr>
      </w:pPr>
      <w:r w:rsidRPr="00FA2F10">
        <w:rPr>
          <w:rFonts w:ascii="Arial" w:hAnsi="Arial" w:cs="Arial"/>
        </w:rPr>
        <w:t>Bogotá, D.C.,</w:t>
      </w:r>
    </w:p>
    <w:p w14:paraId="4701DBC9" w14:textId="77777777" w:rsidR="00E037C4" w:rsidRDefault="002234F1" w:rsidP="002234F1">
      <w:pPr>
        <w:tabs>
          <w:tab w:val="left" w:pos="67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5987C9" w14:textId="77777777" w:rsidR="00393EB0" w:rsidRDefault="00393EB0" w:rsidP="00727B32">
      <w:pPr>
        <w:spacing w:line="360" w:lineRule="auto"/>
        <w:jc w:val="both"/>
        <w:rPr>
          <w:rFonts w:ascii="Arial" w:hAnsi="Arial" w:cs="Arial"/>
        </w:rPr>
      </w:pPr>
    </w:p>
    <w:p w14:paraId="5EBAF4B9" w14:textId="77777777" w:rsidR="002B29CC" w:rsidRDefault="002B29CC" w:rsidP="002B29CC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</w:t>
      </w:r>
      <w:r w:rsidRPr="00843304">
        <w:rPr>
          <w:rFonts w:ascii="Arial" w:hAnsi="Arial" w:cs="Arial"/>
        </w:rPr>
        <w:t>omisiónese</w:t>
      </w:r>
      <w:r>
        <w:rPr>
          <w:rFonts w:ascii="Arial" w:hAnsi="Arial" w:cs="Arial"/>
        </w:rPr>
        <w:t xml:space="preserve">  a</w:t>
      </w:r>
      <w:proofErr w:type="gramEnd"/>
      <w:r>
        <w:rPr>
          <w:rFonts w:ascii="Arial" w:hAnsi="Arial" w:cs="Arial"/>
        </w:rPr>
        <w:t xml:space="preserve"> (la)</w:t>
      </w:r>
      <w:r w:rsidRPr="00843304">
        <w:rPr>
          <w:rFonts w:ascii="Arial" w:hAnsi="Arial" w:cs="Arial"/>
        </w:rPr>
        <w:t xml:space="preserve">  doctor</w:t>
      </w:r>
      <w:r w:rsidR="00B61520">
        <w:rPr>
          <w:rFonts w:ascii="Arial" w:hAnsi="Arial" w:cs="Arial"/>
        </w:rPr>
        <w:t>(a</w:t>
      </w:r>
      <w:r>
        <w:rPr>
          <w:rFonts w:ascii="Arial" w:hAnsi="Arial" w:cs="Arial"/>
        </w:rPr>
        <w:t>) _________________________________, asesor</w:t>
      </w:r>
      <w:r w:rsidR="00B61520">
        <w:rPr>
          <w:rFonts w:ascii="Arial" w:hAnsi="Arial" w:cs="Arial"/>
        </w:rPr>
        <w:t xml:space="preserve">(a) Jurídico (a) Adscrito (a) </w:t>
      </w:r>
      <w:r>
        <w:rPr>
          <w:rFonts w:ascii="Arial" w:hAnsi="Arial" w:cs="Arial"/>
        </w:rPr>
        <w:t>a la P</w:t>
      </w:r>
      <w:r w:rsidR="00B61520">
        <w:rPr>
          <w:rFonts w:ascii="Arial" w:hAnsi="Arial" w:cs="Arial"/>
        </w:rPr>
        <w:t xml:space="preserve">ersonería Delegada para </w:t>
      </w:r>
      <w:r w:rsidR="002607BD">
        <w:rPr>
          <w:rFonts w:ascii="Arial" w:hAnsi="Arial" w:cs="Arial"/>
        </w:rPr>
        <w:t>la Segunda Instancia</w:t>
      </w:r>
      <w:r>
        <w:rPr>
          <w:rFonts w:ascii="Arial" w:hAnsi="Arial" w:cs="Arial"/>
        </w:rPr>
        <w:t xml:space="preserve">, </w:t>
      </w:r>
      <w:r w:rsidR="002607BD">
        <w:rPr>
          <w:rFonts w:ascii="Arial" w:hAnsi="Arial" w:cs="Arial"/>
        </w:rPr>
        <w:t>para que…</w:t>
      </w:r>
      <w:r w:rsidRPr="00843304">
        <w:rPr>
          <w:rFonts w:ascii="Arial" w:hAnsi="Arial" w:cs="Arial"/>
        </w:rPr>
        <w:t>.</w:t>
      </w:r>
    </w:p>
    <w:p w14:paraId="454B3AB8" w14:textId="77777777" w:rsidR="00183621" w:rsidRDefault="0018362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721872B1" w14:textId="77777777" w:rsidR="005F0FE1" w:rsidRPr="00183621" w:rsidRDefault="005F0FE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2EF4E5F1" w14:textId="77777777" w:rsidR="00183621" w:rsidRPr="00D858E6" w:rsidRDefault="00183621">
      <w:pPr>
        <w:pStyle w:val="Textoindependiente"/>
        <w:spacing w:after="0" w:line="360" w:lineRule="auto"/>
        <w:jc w:val="center"/>
        <w:rPr>
          <w:rFonts w:ascii="Arial" w:hAnsi="Arial" w:cs="Arial"/>
          <w:b/>
        </w:rPr>
      </w:pPr>
      <w:r w:rsidRPr="00D858E6">
        <w:rPr>
          <w:rFonts w:ascii="Arial" w:hAnsi="Arial" w:cs="Arial"/>
          <w:b/>
        </w:rPr>
        <w:t>CÚMPLASE</w:t>
      </w:r>
      <w:r w:rsidR="002B29CC">
        <w:rPr>
          <w:rFonts w:ascii="Arial" w:hAnsi="Arial" w:cs="Arial"/>
          <w:b/>
        </w:rPr>
        <w:t>,</w:t>
      </w:r>
    </w:p>
    <w:p w14:paraId="042608ED" w14:textId="77777777" w:rsidR="00183621" w:rsidRPr="00183621" w:rsidRDefault="0018362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42310C51" w14:textId="77777777" w:rsidR="00183621" w:rsidRPr="00183621" w:rsidRDefault="00183621">
      <w:pPr>
        <w:pStyle w:val="Textoindependiente"/>
        <w:spacing w:after="0" w:line="360" w:lineRule="auto"/>
        <w:jc w:val="both"/>
        <w:rPr>
          <w:rFonts w:ascii="Arial" w:hAnsi="Arial" w:cs="Arial"/>
        </w:rPr>
      </w:pPr>
    </w:p>
    <w:p w14:paraId="6EB25D4F" w14:textId="77777777" w:rsidR="00183621" w:rsidRPr="00B7293F" w:rsidRDefault="00183621">
      <w:pPr>
        <w:pStyle w:val="Textoindependiente"/>
        <w:spacing w:after="0" w:line="360" w:lineRule="auto"/>
        <w:jc w:val="center"/>
        <w:rPr>
          <w:rFonts w:ascii="Arial" w:hAnsi="Arial" w:cs="Arial"/>
          <w:b/>
        </w:rPr>
      </w:pPr>
      <w:r w:rsidRPr="00B7293F">
        <w:rPr>
          <w:rFonts w:ascii="Arial" w:hAnsi="Arial" w:cs="Arial"/>
          <w:b/>
        </w:rPr>
        <w:t>NOMBRE PERSONERO</w:t>
      </w:r>
      <w:r w:rsidR="009F4BC0" w:rsidRPr="00B7293F">
        <w:rPr>
          <w:rFonts w:ascii="Arial" w:hAnsi="Arial" w:cs="Arial"/>
          <w:b/>
        </w:rPr>
        <w:t>(A)</w:t>
      </w:r>
      <w:r w:rsidRPr="00B7293F">
        <w:rPr>
          <w:rFonts w:ascii="Arial" w:hAnsi="Arial" w:cs="Arial"/>
          <w:b/>
        </w:rPr>
        <w:t xml:space="preserve"> DELEGADO</w:t>
      </w:r>
      <w:r w:rsidR="003D3CCF">
        <w:rPr>
          <w:rFonts w:ascii="Arial" w:hAnsi="Arial" w:cs="Arial"/>
          <w:b/>
        </w:rPr>
        <w:t>(</w:t>
      </w:r>
      <w:r w:rsidR="009F4BC0" w:rsidRPr="00B7293F">
        <w:rPr>
          <w:rFonts w:ascii="Arial" w:hAnsi="Arial" w:cs="Arial"/>
          <w:b/>
        </w:rPr>
        <w:t>A)</w:t>
      </w:r>
    </w:p>
    <w:p w14:paraId="4BB29064" w14:textId="77777777" w:rsidR="00183621" w:rsidRPr="00B7293F" w:rsidRDefault="00183621">
      <w:pPr>
        <w:spacing w:line="360" w:lineRule="auto"/>
        <w:jc w:val="center"/>
        <w:rPr>
          <w:rFonts w:ascii="Arial" w:hAnsi="Arial" w:cs="Arial"/>
          <w:b/>
        </w:rPr>
      </w:pPr>
      <w:r w:rsidRPr="00B7293F">
        <w:rPr>
          <w:rFonts w:ascii="Arial" w:hAnsi="Arial" w:cs="Arial"/>
          <w:b/>
        </w:rPr>
        <w:t>Personero</w:t>
      </w:r>
      <w:r w:rsidR="009F4BC0" w:rsidRPr="00B7293F">
        <w:rPr>
          <w:rFonts w:ascii="Arial" w:hAnsi="Arial" w:cs="Arial"/>
          <w:b/>
        </w:rPr>
        <w:t>(a)</w:t>
      </w:r>
      <w:r w:rsidRPr="00B7293F">
        <w:rPr>
          <w:rFonts w:ascii="Arial" w:hAnsi="Arial" w:cs="Arial"/>
          <w:b/>
        </w:rPr>
        <w:t xml:space="preserve"> Delegado</w:t>
      </w:r>
      <w:r w:rsidR="009F4BC0" w:rsidRPr="00B7293F">
        <w:rPr>
          <w:rFonts w:ascii="Arial" w:hAnsi="Arial" w:cs="Arial"/>
          <w:b/>
        </w:rPr>
        <w:t>(a)</w:t>
      </w:r>
      <w:r w:rsidRPr="00B7293F">
        <w:rPr>
          <w:rFonts w:ascii="Arial" w:hAnsi="Arial" w:cs="Arial"/>
          <w:b/>
        </w:rPr>
        <w:t xml:space="preserve"> para </w:t>
      </w:r>
      <w:r w:rsidR="002607BD">
        <w:rPr>
          <w:rFonts w:ascii="Arial" w:hAnsi="Arial" w:cs="Arial"/>
          <w:b/>
        </w:rPr>
        <w:t>la Segunda Instancia</w:t>
      </w:r>
      <w:r w:rsidR="002B29CC" w:rsidRPr="00B7293F">
        <w:rPr>
          <w:rFonts w:ascii="Arial" w:hAnsi="Arial" w:cs="Arial"/>
          <w:b/>
        </w:rPr>
        <w:t xml:space="preserve"> </w:t>
      </w:r>
    </w:p>
    <w:p w14:paraId="536BF5D5" w14:textId="0FB94F9F" w:rsidR="00CA6E4E" w:rsidRDefault="00CA6E4E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p w14:paraId="53304EC4" w14:textId="7F4AA465" w:rsidR="00125E80" w:rsidRDefault="00125E80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p w14:paraId="6D91A5CF" w14:textId="0792DE6E" w:rsidR="00125E80" w:rsidRDefault="00125E80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p w14:paraId="286BC88D" w14:textId="77777777" w:rsidR="00125E80" w:rsidRPr="002B2399" w:rsidRDefault="00125E80" w:rsidP="00125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404040"/>
          <w:sz w:val="20"/>
          <w:szCs w:val="20"/>
          <w:lang w:eastAsia="es-CO"/>
        </w:rPr>
      </w:pPr>
    </w:p>
    <w:sectPr w:rsidR="00125E80" w:rsidRPr="002B2399" w:rsidSect="00190D44">
      <w:headerReference w:type="default" r:id="rId7"/>
      <w:footerReference w:type="default" r:id="rId8"/>
      <w:headerReference w:type="first" r:id="rId9"/>
      <w:type w:val="continuous"/>
      <w:pgSz w:w="12242" w:h="18722" w:code="14"/>
      <w:pgMar w:top="1843" w:right="1701" w:bottom="1985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47A9" w14:textId="77777777" w:rsidR="00483A0A" w:rsidRDefault="00483A0A">
      <w:r>
        <w:separator/>
      </w:r>
    </w:p>
  </w:endnote>
  <w:endnote w:type="continuationSeparator" w:id="0">
    <w:p w14:paraId="3C413848" w14:textId="77777777" w:rsidR="00483A0A" w:rsidRDefault="00483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udySans Lt BT">
    <w:altName w:val="Century Gothic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7C43D" w14:textId="77777777" w:rsidR="006140CF" w:rsidRDefault="00000000">
    <w:pPr>
      <w:pStyle w:val="Piedepgina"/>
      <w:ind w:right="360"/>
    </w:pPr>
    <w:r>
      <w:rPr>
        <w:noProof/>
      </w:rPr>
      <w:pict w14:anchorId="75CDCC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-78.05pt;margin-top:-36.75pt;width:604.85pt;height:85.45pt;z-index:-1">
          <v:imagedata r:id="rId1" o:title=""/>
        </v:shape>
      </w:pict>
    </w:r>
    <w:r>
      <w:rPr>
        <w:noProof/>
      </w:rPr>
      <w:pict w14:anchorId="732E0029">
        <v:shape id="Imagen 1631649098" o:spid="_x0000_s1027" type="#_x0000_t75" style="position:absolute;margin-left:7pt;margin-top:921.75pt;width:605pt;height:85.1pt;z-index:3;visibility:visible;mso-position-horizontal-relative:page">
          <v:imagedata r:id="rId2" o:title=""/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584E" w14:textId="77777777" w:rsidR="00483A0A" w:rsidRDefault="00483A0A">
      <w:r>
        <w:separator/>
      </w:r>
    </w:p>
  </w:footnote>
  <w:footnote w:type="continuationSeparator" w:id="0">
    <w:p w14:paraId="5CD1658C" w14:textId="77777777" w:rsidR="00483A0A" w:rsidRDefault="00483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1DBA" w14:textId="77777777" w:rsidR="008F6AB8" w:rsidRPr="00190D44" w:rsidRDefault="00000000" w:rsidP="008F6AB8">
    <w:pPr>
      <w:suppressAutoHyphens w:val="0"/>
      <w:autoSpaceDE w:val="0"/>
      <w:jc w:val="right"/>
      <w:rPr>
        <w:rFonts w:ascii="Arial" w:hAnsi="Arial" w:cs="Arial"/>
        <w:color w:val="000000"/>
      </w:rPr>
    </w:pPr>
    <w:r>
      <w:rPr>
        <w:noProof/>
      </w:rPr>
      <w:pict w14:anchorId="0BAFE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91066903" o:spid="_x0000_s1026" type="#_x0000_t75" alt="Logotipo&#10;&#10;Descripción generada automáticamente con confianza media" style="position:absolute;left:0;text-align:left;margin-left:-50.65pt;margin-top:-12.85pt;width:127.5pt;height:69.75pt;z-index:2;visibility:visible">
          <v:imagedata r:id="rId1" o:title="Logotipo&#10;&#10;Descripción generada automáticamente con confianza media"/>
        </v:shape>
      </w:pict>
    </w:r>
    <w:r w:rsidR="008F6AB8" w:rsidRPr="00190D44">
      <w:rPr>
        <w:rFonts w:ascii="Arial" w:hAnsi="Arial" w:cs="Arial"/>
        <w:color w:val="000000"/>
        <w:sz w:val="20"/>
        <w:szCs w:val="20"/>
      </w:rPr>
      <w:fldChar w:fldCharType="begin"/>
    </w:r>
    <w:r w:rsidR="008F6AB8" w:rsidRPr="00190D44">
      <w:rPr>
        <w:rFonts w:ascii="Arial" w:hAnsi="Arial" w:cs="Arial"/>
        <w:color w:val="000000"/>
        <w:sz w:val="20"/>
        <w:szCs w:val="20"/>
      </w:rPr>
      <w:instrText>PAGE   \* MERGEFORMAT</w:instrText>
    </w:r>
    <w:r w:rsidR="008F6AB8" w:rsidRPr="00190D44">
      <w:rPr>
        <w:rFonts w:ascii="Arial" w:hAnsi="Arial" w:cs="Arial"/>
        <w:color w:val="000000"/>
        <w:sz w:val="20"/>
        <w:szCs w:val="20"/>
      </w:rPr>
      <w:fldChar w:fldCharType="separate"/>
    </w:r>
    <w:r w:rsidR="008F6AB8" w:rsidRPr="00190D44">
      <w:rPr>
        <w:rFonts w:ascii="Arial" w:hAnsi="Arial" w:cs="Arial"/>
        <w:color w:val="000000"/>
        <w:sz w:val="20"/>
        <w:szCs w:val="20"/>
      </w:rPr>
      <w:t>1</w:t>
    </w:r>
    <w:r w:rsidR="008F6AB8" w:rsidRPr="00190D44">
      <w:rPr>
        <w:rFonts w:ascii="Arial" w:hAnsi="Arial" w:cs="Arial"/>
        <w:color w:val="000000"/>
        <w:sz w:val="20"/>
        <w:szCs w:val="20"/>
      </w:rPr>
      <w:fldChar w:fldCharType="end"/>
    </w:r>
  </w:p>
  <w:p w14:paraId="5E742C74" w14:textId="77777777" w:rsidR="008F6AB8" w:rsidRDefault="008F6AB8" w:rsidP="008F6AB8">
    <w:pPr>
      <w:suppressAutoHyphens w:val="0"/>
      <w:autoSpaceDE w:val="0"/>
      <w:jc w:val="center"/>
      <w:rPr>
        <w:rFonts w:ascii="Arial" w:hAnsi="Arial" w:cs="Arial"/>
        <w:b/>
        <w:color w:val="000000"/>
      </w:rPr>
    </w:pPr>
    <w:r w:rsidRPr="00752C35">
      <w:rPr>
        <w:rFonts w:ascii="Arial" w:hAnsi="Arial" w:cs="Arial"/>
        <w:b/>
        <w:color w:val="000000"/>
      </w:rPr>
      <w:t>AUTO COMISORIO</w:t>
    </w:r>
    <w:r>
      <w:rPr>
        <w:rFonts w:ascii="Arial" w:hAnsi="Arial" w:cs="Arial"/>
        <w:b/>
        <w:color w:val="000000"/>
      </w:rPr>
      <w:t xml:space="preserve"> </w:t>
    </w:r>
  </w:p>
  <w:p w14:paraId="29DA4DB6" w14:textId="77777777" w:rsidR="006140CF" w:rsidRDefault="008F6AB8" w:rsidP="008F6AB8">
    <w:pPr>
      <w:pStyle w:val="Encabezado"/>
      <w:jc w:val="center"/>
    </w:pPr>
    <w:r>
      <w:rPr>
        <w:rFonts w:ascii="Arial" w:hAnsi="Arial" w:cs="Arial"/>
        <w:b/>
        <w:color w:val="000000"/>
      </w:rPr>
      <w:t>PROCESO DISCIPLINARIO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00"/>
      <w:gridCol w:w="3969"/>
      <w:gridCol w:w="1559"/>
      <w:gridCol w:w="1276"/>
    </w:tblGrid>
    <w:tr w:rsidR="006140CF" w:rsidRPr="00332AFC" w14:paraId="540312A6" w14:textId="77777777" w:rsidTr="00D858E6">
      <w:trPr>
        <w:trHeight w:val="359"/>
        <w:jc w:val="center"/>
      </w:trPr>
      <w:tc>
        <w:tcPr>
          <w:tcW w:w="3000" w:type="dxa"/>
          <w:vMerge w:val="restart"/>
          <w:vAlign w:val="center"/>
        </w:tcPr>
        <w:p w14:paraId="1F15F8A0" w14:textId="77777777" w:rsidR="006140CF" w:rsidRPr="00A65E8B" w:rsidRDefault="00000000" w:rsidP="00D25B66">
          <w:pPr>
            <w:jc w:val="center"/>
            <w:rPr>
              <w:rFonts w:ascii="Verdana" w:hAnsi="Verdana"/>
              <w:noProof/>
              <w:color w:val="000000"/>
              <w:lang w:val="es-CO"/>
            </w:rPr>
          </w:pPr>
          <w:r>
            <w:rPr>
              <w:noProof/>
            </w:rPr>
            <w:pict w14:anchorId="46C920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1" o:spid="_x0000_s1025" type="#_x0000_t75" alt="Descripción: Descripción: LOGO FINAL" style="position:absolute;left:0;text-align:left;margin-left:-.05pt;margin-top:5.95pt;width:140.55pt;height:50.4pt;z-index:1;visibility:visible">
                <v:imagedata r:id="rId1" o:title=" LOGO FINAL"/>
              </v:shape>
            </w:pict>
          </w:r>
        </w:p>
        <w:p w14:paraId="28EFE73F" w14:textId="77777777" w:rsidR="006140CF" w:rsidRPr="00332AFC" w:rsidRDefault="006140CF" w:rsidP="00D25B66">
          <w:pPr>
            <w:jc w:val="center"/>
            <w:rPr>
              <w:rFonts w:ascii="Arial" w:hAnsi="Arial" w:cs="Arial"/>
            </w:rPr>
          </w:pPr>
        </w:p>
      </w:tc>
      <w:tc>
        <w:tcPr>
          <w:tcW w:w="3969" w:type="dxa"/>
          <w:vMerge w:val="restart"/>
          <w:vAlign w:val="center"/>
        </w:tcPr>
        <w:p w14:paraId="16871C8D" w14:textId="77777777" w:rsidR="006140CF" w:rsidRPr="00EC333A" w:rsidRDefault="006140CF" w:rsidP="00D25B66">
          <w:pPr>
            <w:pStyle w:val="titulos"/>
            <w:spacing w:before="0" w:beforeAutospacing="0" w:after="0" w:afterAutospacing="0"/>
            <w:jc w:val="center"/>
            <w:rPr>
              <w:rFonts w:ascii="Arial" w:hAnsi="Arial" w:cs="Arial"/>
              <w:bCs w:val="0"/>
              <w:color w:val="000000"/>
              <w:sz w:val="24"/>
              <w:szCs w:val="24"/>
              <w:lang w:eastAsia="ar-SA"/>
            </w:rPr>
          </w:pPr>
          <w:r w:rsidRPr="00EC333A">
            <w:rPr>
              <w:rFonts w:ascii="Arial" w:hAnsi="Arial" w:cs="Arial"/>
              <w:color w:val="000000"/>
              <w:sz w:val="24"/>
              <w:szCs w:val="24"/>
            </w:rPr>
            <w:t>NOMBRE DEL DOCUMENTO</w:t>
          </w:r>
        </w:p>
      </w:tc>
      <w:tc>
        <w:tcPr>
          <w:tcW w:w="2835" w:type="dxa"/>
          <w:gridSpan w:val="2"/>
          <w:vAlign w:val="center"/>
        </w:tcPr>
        <w:p w14:paraId="585F1DB2" w14:textId="77777777" w:rsidR="006140CF" w:rsidRPr="00D858E6" w:rsidRDefault="006140CF">
          <w:pPr>
            <w:rPr>
              <w:rFonts w:ascii="Arial" w:hAnsi="Arial" w:cs="Arial"/>
              <w:b/>
              <w:sz w:val="22"/>
              <w:szCs w:val="22"/>
            </w:rPr>
          </w:pPr>
          <w:r w:rsidRPr="00D858E6">
            <w:rPr>
              <w:rFonts w:ascii="Arial" w:hAnsi="Arial" w:cs="Arial"/>
              <w:b/>
              <w:sz w:val="22"/>
              <w:szCs w:val="22"/>
            </w:rPr>
            <w:t>Código:</w:t>
          </w:r>
          <w:r w:rsidRPr="00D858E6">
            <w:rPr>
              <w:rFonts w:ascii="Arial" w:hAnsi="Arial" w:cs="Arial"/>
              <w:sz w:val="22"/>
              <w:szCs w:val="22"/>
            </w:rPr>
            <w:t xml:space="preserve"> 06-RE-</w:t>
          </w:r>
          <w:r>
            <w:rPr>
              <w:rFonts w:ascii="Arial" w:hAnsi="Arial" w:cs="Arial"/>
              <w:sz w:val="22"/>
              <w:szCs w:val="22"/>
            </w:rPr>
            <w:t>XX</w:t>
          </w:r>
        </w:p>
      </w:tc>
    </w:tr>
    <w:tr w:rsidR="006140CF" w:rsidRPr="00332AFC" w14:paraId="0F090581" w14:textId="77777777" w:rsidTr="00D858E6">
      <w:trPr>
        <w:trHeight w:val="352"/>
        <w:jc w:val="center"/>
      </w:trPr>
      <w:tc>
        <w:tcPr>
          <w:tcW w:w="3000" w:type="dxa"/>
          <w:vMerge/>
        </w:tcPr>
        <w:p w14:paraId="14EF541B" w14:textId="77777777" w:rsidR="006140CF" w:rsidRPr="00332AFC" w:rsidRDefault="006140CF" w:rsidP="00D25B66">
          <w:pPr>
            <w:rPr>
              <w:rFonts w:ascii="Arial" w:hAnsi="Arial" w:cs="Arial"/>
            </w:rPr>
          </w:pPr>
        </w:p>
      </w:tc>
      <w:tc>
        <w:tcPr>
          <w:tcW w:w="3969" w:type="dxa"/>
          <w:vMerge/>
        </w:tcPr>
        <w:p w14:paraId="3C7A5591" w14:textId="77777777" w:rsidR="006140CF" w:rsidRPr="00332AFC" w:rsidRDefault="006140CF" w:rsidP="00D25B66">
          <w:pPr>
            <w:rPr>
              <w:rFonts w:ascii="Arial" w:hAnsi="Arial" w:cs="Arial"/>
            </w:rPr>
          </w:pPr>
        </w:p>
      </w:tc>
      <w:tc>
        <w:tcPr>
          <w:tcW w:w="1559" w:type="dxa"/>
          <w:vAlign w:val="center"/>
        </w:tcPr>
        <w:p w14:paraId="3C3179A3" w14:textId="77777777" w:rsidR="006140CF" w:rsidRPr="00332AFC" w:rsidRDefault="006140CF">
          <w:pPr>
            <w:rPr>
              <w:rFonts w:ascii="Arial" w:hAnsi="Arial" w:cs="Arial"/>
            </w:rPr>
          </w:pPr>
          <w:r w:rsidRPr="00A0308A">
            <w:rPr>
              <w:rFonts w:ascii="Arial" w:hAnsi="Arial" w:cs="Arial"/>
              <w:b/>
            </w:rPr>
            <w:t>Versión</w:t>
          </w:r>
          <w:r w:rsidRPr="00332AFC">
            <w:rPr>
              <w:rFonts w:ascii="Arial" w:hAnsi="Arial" w:cs="Arial"/>
            </w:rPr>
            <w:t>: 0</w:t>
          </w:r>
          <w:r>
            <w:rPr>
              <w:rFonts w:ascii="Arial" w:hAnsi="Arial" w:cs="Arial"/>
            </w:rPr>
            <w:t>1</w:t>
          </w:r>
        </w:p>
      </w:tc>
      <w:tc>
        <w:tcPr>
          <w:tcW w:w="1276" w:type="dxa"/>
          <w:vAlign w:val="center"/>
        </w:tcPr>
        <w:p w14:paraId="51143383" w14:textId="77777777" w:rsidR="006140CF" w:rsidRPr="00D858E6" w:rsidRDefault="006140CF">
          <w:pPr>
            <w:rPr>
              <w:rFonts w:ascii="Arial" w:hAnsi="Arial" w:cs="Arial"/>
              <w:sz w:val="22"/>
              <w:szCs w:val="22"/>
            </w:rPr>
          </w:pPr>
          <w:r w:rsidRPr="00D858E6">
            <w:rPr>
              <w:rFonts w:ascii="Arial" w:hAnsi="Arial" w:cs="Arial"/>
              <w:b/>
              <w:sz w:val="22"/>
              <w:szCs w:val="22"/>
            </w:rPr>
            <w:t>Página</w:t>
          </w:r>
          <w:r w:rsidRPr="00D858E6">
            <w:rPr>
              <w:rFonts w:ascii="Arial" w:hAnsi="Arial" w:cs="Arial"/>
              <w:sz w:val="22"/>
              <w:szCs w:val="22"/>
            </w:rPr>
            <w:t xml:space="preserve">:  </w:t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fldChar w:fldCharType="begin"/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instrText xml:space="preserve">PAGE  </w:instrText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2"/>
              <w:szCs w:val="22"/>
            </w:rPr>
            <w:t>1</w:t>
          </w:r>
          <w:r w:rsidRPr="00D858E6">
            <w:rPr>
              <w:rStyle w:val="Nmerodepgina"/>
              <w:rFonts w:ascii="Arial" w:hAnsi="Arial" w:cs="Arial"/>
              <w:sz w:val="22"/>
              <w:szCs w:val="22"/>
            </w:rPr>
            <w:fldChar w:fldCharType="end"/>
          </w:r>
        </w:p>
      </w:tc>
    </w:tr>
    <w:tr w:rsidR="006140CF" w:rsidRPr="009643CD" w14:paraId="13A0B402" w14:textId="77777777" w:rsidTr="00D858E6">
      <w:trPr>
        <w:trHeight w:val="522"/>
        <w:jc w:val="center"/>
      </w:trPr>
      <w:tc>
        <w:tcPr>
          <w:tcW w:w="3000" w:type="dxa"/>
          <w:vMerge/>
        </w:tcPr>
        <w:p w14:paraId="6824E254" w14:textId="77777777" w:rsidR="006140CF" w:rsidRPr="00332AFC" w:rsidRDefault="006140CF" w:rsidP="00D25B66">
          <w:pPr>
            <w:rPr>
              <w:rFonts w:ascii="Arial" w:hAnsi="Arial" w:cs="Arial"/>
            </w:rPr>
          </w:pPr>
        </w:p>
      </w:tc>
      <w:tc>
        <w:tcPr>
          <w:tcW w:w="3969" w:type="dxa"/>
          <w:vMerge/>
        </w:tcPr>
        <w:p w14:paraId="6A0BA0C2" w14:textId="77777777" w:rsidR="006140CF" w:rsidRPr="00332AFC" w:rsidRDefault="006140CF" w:rsidP="00D25B66">
          <w:pPr>
            <w:rPr>
              <w:rFonts w:ascii="Arial" w:hAnsi="Arial" w:cs="Arial"/>
              <w:bCs/>
              <w:color w:val="000000"/>
              <w:spacing w:val="-6"/>
            </w:rPr>
          </w:pPr>
        </w:p>
      </w:tc>
      <w:tc>
        <w:tcPr>
          <w:tcW w:w="2835" w:type="dxa"/>
          <w:gridSpan w:val="2"/>
          <w:vAlign w:val="center"/>
        </w:tcPr>
        <w:p w14:paraId="5B231010" w14:textId="77777777" w:rsidR="006140CF" w:rsidRPr="00D858E6" w:rsidRDefault="006140CF">
          <w:pPr>
            <w:rPr>
              <w:rFonts w:ascii="Arial" w:hAnsi="Arial" w:cs="Arial"/>
              <w:sz w:val="22"/>
              <w:szCs w:val="22"/>
            </w:rPr>
          </w:pPr>
          <w:r w:rsidRPr="00D858E6">
            <w:rPr>
              <w:rFonts w:ascii="Arial" w:hAnsi="Arial" w:cs="Arial"/>
              <w:b/>
              <w:sz w:val="22"/>
              <w:szCs w:val="22"/>
            </w:rPr>
            <w:t>Vigente desde:</w:t>
          </w:r>
        </w:p>
        <w:p w14:paraId="6B2C0AA1" w14:textId="77777777" w:rsidR="006140CF" w:rsidRPr="00D858E6" w:rsidRDefault="006140CF">
          <w:pPr>
            <w:rPr>
              <w:rFonts w:ascii="Arial" w:hAnsi="Arial" w:cs="Arial"/>
              <w:sz w:val="22"/>
              <w:szCs w:val="22"/>
            </w:rPr>
          </w:pPr>
          <w:r w:rsidRPr="00D858E6">
            <w:rPr>
              <w:rFonts w:ascii="Arial" w:hAnsi="Arial" w:cs="Arial"/>
              <w:sz w:val="22"/>
              <w:szCs w:val="22"/>
            </w:rPr>
            <w:t>15-09-2015</w:t>
          </w:r>
        </w:p>
      </w:tc>
    </w:tr>
  </w:tbl>
  <w:p w14:paraId="17266B66" w14:textId="77777777" w:rsidR="006140CF" w:rsidRDefault="006140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aconvietas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Listaconvietas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0"/>
        <w:szCs w:val="10"/>
      </w:r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0"/>
        <w:szCs w:val="10"/>
      </w:r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tarSymbol"/>
        <w:sz w:val="10"/>
        <w:szCs w:val="10"/>
      </w:r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1028"/>
        </w:tabs>
        <w:ind w:left="1028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StarSymbol"/>
        <w:sz w:val="10"/>
        <w:szCs w:val="1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0"/>
        <w:szCs w:val="10"/>
      </w:rPr>
    </w:lvl>
  </w:abstractNum>
  <w:abstractNum w:abstractNumId="15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0"/>
        <w:szCs w:val="10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17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18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19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0" w15:restartNumberingAfterBreak="0">
    <w:nsid w:val="00000016"/>
    <w:multiLevelType w:val="singleLevel"/>
    <w:tmpl w:val="00000016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1" w15:restartNumberingAfterBreak="0">
    <w:nsid w:val="00000017"/>
    <w:multiLevelType w:val="singleLevel"/>
    <w:tmpl w:val="00000017"/>
    <w:name w:val="WW8Num2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2" w15:restartNumberingAfterBreak="0">
    <w:nsid w:val="00000018"/>
    <w:multiLevelType w:val="singleLevel"/>
    <w:tmpl w:val="00000018"/>
    <w:name w:val="WW8Num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3" w15:restartNumberingAfterBreak="0">
    <w:nsid w:val="00000019"/>
    <w:multiLevelType w:val="single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24" w15:restartNumberingAfterBreak="0">
    <w:nsid w:val="0000001A"/>
    <w:multiLevelType w:val="singleLevel"/>
    <w:tmpl w:val="0000001A"/>
    <w:name w:val="WW8Num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5" w15:restartNumberingAfterBreak="0">
    <w:nsid w:val="0000001B"/>
    <w:multiLevelType w:val="multilevel"/>
    <w:tmpl w:val="0000001B"/>
    <w:name w:val="WW8Num27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/>
        <w:sz w:val="16"/>
        <w:szCs w:val="16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0000001C"/>
    <w:multiLevelType w:val="single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D"/>
    <w:multiLevelType w:val="single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6"/>
        <w:szCs w:val="16"/>
      </w:rPr>
    </w:lvl>
  </w:abstractNum>
  <w:abstractNum w:abstractNumId="28" w15:restartNumberingAfterBreak="0">
    <w:nsid w:val="05F4188C"/>
    <w:multiLevelType w:val="multilevel"/>
    <w:tmpl w:val="61DEFF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174C6277"/>
    <w:multiLevelType w:val="hybridMultilevel"/>
    <w:tmpl w:val="8A7645DC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361CAF"/>
    <w:multiLevelType w:val="multilevel"/>
    <w:tmpl w:val="92E27E7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376E39EB"/>
    <w:multiLevelType w:val="hybridMultilevel"/>
    <w:tmpl w:val="A80674A0"/>
    <w:lvl w:ilvl="0" w:tplc="E4EA719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01755B"/>
    <w:multiLevelType w:val="multilevel"/>
    <w:tmpl w:val="E67E22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42EF1864"/>
    <w:multiLevelType w:val="hybridMultilevel"/>
    <w:tmpl w:val="4588C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43688"/>
    <w:multiLevelType w:val="multilevel"/>
    <w:tmpl w:val="908A89D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5" w15:restartNumberingAfterBreak="0">
    <w:nsid w:val="4B524990"/>
    <w:multiLevelType w:val="multilevel"/>
    <w:tmpl w:val="01C09D2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54F7591D"/>
    <w:multiLevelType w:val="multilevel"/>
    <w:tmpl w:val="0DDC08B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7" w15:restartNumberingAfterBreak="0">
    <w:nsid w:val="624B15A7"/>
    <w:multiLevelType w:val="hybridMultilevel"/>
    <w:tmpl w:val="B4941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B183F"/>
    <w:multiLevelType w:val="hybridMultilevel"/>
    <w:tmpl w:val="06EE13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47061"/>
    <w:multiLevelType w:val="multilevel"/>
    <w:tmpl w:val="ED520ACA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2160"/>
      </w:pPr>
      <w:rPr>
        <w:rFonts w:hint="default"/>
      </w:rPr>
    </w:lvl>
  </w:abstractNum>
  <w:abstractNum w:abstractNumId="40" w15:restartNumberingAfterBreak="0">
    <w:nsid w:val="71290CE5"/>
    <w:multiLevelType w:val="multilevel"/>
    <w:tmpl w:val="F92EF44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760B57B4"/>
    <w:multiLevelType w:val="hybridMultilevel"/>
    <w:tmpl w:val="92904322"/>
    <w:lvl w:ilvl="0" w:tplc="59941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4015">
    <w:abstractNumId w:val="0"/>
  </w:num>
  <w:num w:numId="2" w16cid:durableId="771708110">
    <w:abstractNumId w:val="1"/>
  </w:num>
  <w:num w:numId="3" w16cid:durableId="468014676">
    <w:abstractNumId w:val="2"/>
  </w:num>
  <w:num w:numId="4" w16cid:durableId="720594087">
    <w:abstractNumId w:val="3"/>
  </w:num>
  <w:num w:numId="5" w16cid:durableId="929628566">
    <w:abstractNumId w:val="25"/>
  </w:num>
  <w:num w:numId="6" w16cid:durableId="2029410870">
    <w:abstractNumId w:val="31"/>
  </w:num>
  <w:num w:numId="7" w16cid:durableId="173763581">
    <w:abstractNumId w:val="41"/>
  </w:num>
  <w:num w:numId="8" w16cid:durableId="607853898">
    <w:abstractNumId w:val="0"/>
  </w:num>
  <w:num w:numId="9" w16cid:durableId="1333727917">
    <w:abstractNumId w:val="34"/>
  </w:num>
  <w:num w:numId="10" w16cid:durableId="1025592887">
    <w:abstractNumId w:val="0"/>
  </w:num>
  <w:num w:numId="11" w16cid:durableId="1792898132">
    <w:abstractNumId w:val="36"/>
  </w:num>
  <w:num w:numId="12" w16cid:durableId="159080994">
    <w:abstractNumId w:val="0"/>
  </w:num>
  <w:num w:numId="13" w16cid:durableId="2111047686">
    <w:abstractNumId w:val="0"/>
  </w:num>
  <w:num w:numId="14" w16cid:durableId="95102894">
    <w:abstractNumId w:val="32"/>
  </w:num>
  <w:num w:numId="15" w16cid:durableId="2063433153">
    <w:abstractNumId w:val="0"/>
  </w:num>
  <w:num w:numId="16" w16cid:durableId="457575299">
    <w:abstractNumId w:val="28"/>
  </w:num>
  <w:num w:numId="17" w16cid:durableId="1584754327">
    <w:abstractNumId w:val="0"/>
  </w:num>
  <w:num w:numId="18" w16cid:durableId="16579560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72834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3961713">
    <w:abstractNumId w:val="39"/>
  </w:num>
  <w:num w:numId="21" w16cid:durableId="1571885062">
    <w:abstractNumId w:val="0"/>
  </w:num>
  <w:num w:numId="22" w16cid:durableId="1996642567">
    <w:abstractNumId w:val="0"/>
  </w:num>
  <w:num w:numId="23" w16cid:durableId="391002890">
    <w:abstractNumId w:val="0"/>
  </w:num>
  <w:num w:numId="24" w16cid:durableId="534200937">
    <w:abstractNumId w:val="35"/>
  </w:num>
  <w:num w:numId="25" w16cid:durableId="1861815192">
    <w:abstractNumId w:val="30"/>
  </w:num>
  <w:num w:numId="26" w16cid:durableId="1765110963">
    <w:abstractNumId w:val="38"/>
  </w:num>
  <w:num w:numId="27" w16cid:durableId="1499074706">
    <w:abstractNumId w:val="40"/>
  </w:num>
  <w:num w:numId="28" w16cid:durableId="1753308558">
    <w:abstractNumId w:val="37"/>
  </w:num>
  <w:num w:numId="29" w16cid:durableId="163586539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171"/>
    <w:rsid w:val="000007E6"/>
    <w:rsid w:val="00001264"/>
    <w:rsid w:val="000020AE"/>
    <w:rsid w:val="000024F2"/>
    <w:rsid w:val="00002E4B"/>
    <w:rsid w:val="000079BD"/>
    <w:rsid w:val="00015CD9"/>
    <w:rsid w:val="00017460"/>
    <w:rsid w:val="000235BD"/>
    <w:rsid w:val="0002360C"/>
    <w:rsid w:val="00023727"/>
    <w:rsid w:val="0002383E"/>
    <w:rsid w:val="0002534A"/>
    <w:rsid w:val="0002647C"/>
    <w:rsid w:val="000308A7"/>
    <w:rsid w:val="0003509A"/>
    <w:rsid w:val="000359A3"/>
    <w:rsid w:val="00037391"/>
    <w:rsid w:val="0004120F"/>
    <w:rsid w:val="000413AF"/>
    <w:rsid w:val="00044C14"/>
    <w:rsid w:val="000461B8"/>
    <w:rsid w:val="00047F73"/>
    <w:rsid w:val="000526A3"/>
    <w:rsid w:val="000540EF"/>
    <w:rsid w:val="000542AC"/>
    <w:rsid w:val="000545DE"/>
    <w:rsid w:val="00054C88"/>
    <w:rsid w:val="00054E0C"/>
    <w:rsid w:val="00055B36"/>
    <w:rsid w:val="00056595"/>
    <w:rsid w:val="000565D6"/>
    <w:rsid w:val="00056779"/>
    <w:rsid w:val="000572E6"/>
    <w:rsid w:val="00060660"/>
    <w:rsid w:val="00065554"/>
    <w:rsid w:val="00065B2E"/>
    <w:rsid w:val="00067175"/>
    <w:rsid w:val="000702D0"/>
    <w:rsid w:val="000706C4"/>
    <w:rsid w:val="00076824"/>
    <w:rsid w:val="00076E43"/>
    <w:rsid w:val="00077546"/>
    <w:rsid w:val="000775D9"/>
    <w:rsid w:val="0008023A"/>
    <w:rsid w:val="00080EE2"/>
    <w:rsid w:val="0008477E"/>
    <w:rsid w:val="00085363"/>
    <w:rsid w:val="00085804"/>
    <w:rsid w:val="00086ECB"/>
    <w:rsid w:val="00086FF9"/>
    <w:rsid w:val="00087B6E"/>
    <w:rsid w:val="00090A2D"/>
    <w:rsid w:val="00090B5E"/>
    <w:rsid w:val="00090C78"/>
    <w:rsid w:val="00091E13"/>
    <w:rsid w:val="00096017"/>
    <w:rsid w:val="00096FBA"/>
    <w:rsid w:val="0009747E"/>
    <w:rsid w:val="00097754"/>
    <w:rsid w:val="000A00DF"/>
    <w:rsid w:val="000A0FC7"/>
    <w:rsid w:val="000A181A"/>
    <w:rsid w:val="000A529D"/>
    <w:rsid w:val="000A732E"/>
    <w:rsid w:val="000B2D16"/>
    <w:rsid w:val="000B4901"/>
    <w:rsid w:val="000B530B"/>
    <w:rsid w:val="000C51C0"/>
    <w:rsid w:val="000C5CC6"/>
    <w:rsid w:val="000C7B3B"/>
    <w:rsid w:val="000D1538"/>
    <w:rsid w:val="000D38B0"/>
    <w:rsid w:val="000D460A"/>
    <w:rsid w:val="000D46F0"/>
    <w:rsid w:val="000E04EC"/>
    <w:rsid w:val="000E1286"/>
    <w:rsid w:val="000E2FCC"/>
    <w:rsid w:val="000F014B"/>
    <w:rsid w:val="000F1E5D"/>
    <w:rsid w:val="000F3681"/>
    <w:rsid w:val="000F3ED8"/>
    <w:rsid w:val="000F427A"/>
    <w:rsid w:val="001012B3"/>
    <w:rsid w:val="001042E6"/>
    <w:rsid w:val="0010528A"/>
    <w:rsid w:val="00105635"/>
    <w:rsid w:val="001064CB"/>
    <w:rsid w:val="00106A9C"/>
    <w:rsid w:val="00111BFA"/>
    <w:rsid w:val="00111EC6"/>
    <w:rsid w:val="00116121"/>
    <w:rsid w:val="00122F6C"/>
    <w:rsid w:val="00123B89"/>
    <w:rsid w:val="00125E80"/>
    <w:rsid w:val="00125FC1"/>
    <w:rsid w:val="0012753A"/>
    <w:rsid w:val="001310C4"/>
    <w:rsid w:val="00131657"/>
    <w:rsid w:val="0013291A"/>
    <w:rsid w:val="00133E24"/>
    <w:rsid w:val="00134650"/>
    <w:rsid w:val="0013499D"/>
    <w:rsid w:val="00135631"/>
    <w:rsid w:val="001359DC"/>
    <w:rsid w:val="001460C4"/>
    <w:rsid w:val="001460FE"/>
    <w:rsid w:val="00150D33"/>
    <w:rsid w:val="001518A9"/>
    <w:rsid w:val="001523D0"/>
    <w:rsid w:val="00155C75"/>
    <w:rsid w:val="00156AE0"/>
    <w:rsid w:val="00160BE0"/>
    <w:rsid w:val="00163015"/>
    <w:rsid w:val="00164117"/>
    <w:rsid w:val="001665BF"/>
    <w:rsid w:val="001669B7"/>
    <w:rsid w:val="00167C8F"/>
    <w:rsid w:val="00173F95"/>
    <w:rsid w:val="001746F3"/>
    <w:rsid w:val="00175DFC"/>
    <w:rsid w:val="001776A9"/>
    <w:rsid w:val="00180347"/>
    <w:rsid w:val="00180C55"/>
    <w:rsid w:val="00181ACE"/>
    <w:rsid w:val="00181C32"/>
    <w:rsid w:val="001823F7"/>
    <w:rsid w:val="00182AEB"/>
    <w:rsid w:val="001831AF"/>
    <w:rsid w:val="00183397"/>
    <w:rsid w:val="00183621"/>
    <w:rsid w:val="00183D60"/>
    <w:rsid w:val="001856FA"/>
    <w:rsid w:val="00186E47"/>
    <w:rsid w:val="0018765A"/>
    <w:rsid w:val="00190D0A"/>
    <w:rsid w:val="00190D44"/>
    <w:rsid w:val="00191204"/>
    <w:rsid w:val="001A018B"/>
    <w:rsid w:val="001A4EE3"/>
    <w:rsid w:val="001A55E7"/>
    <w:rsid w:val="001A61AE"/>
    <w:rsid w:val="001A6B68"/>
    <w:rsid w:val="001B15CF"/>
    <w:rsid w:val="001B404C"/>
    <w:rsid w:val="001B4463"/>
    <w:rsid w:val="001B6475"/>
    <w:rsid w:val="001C0503"/>
    <w:rsid w:val="001C5C26"/>
    <w:rsid w:val="001C61F5"/>
    <w:rsid w:val="001C70CA"/>
    <w:rsid w:val="001C7FE5"/>
    <w:rsid w:val="001D063F"/>
    <w:rsid w:val="001D16AE"/>
    <w:rsid w:val="001D2AF6"/>
    <w:rsid w:val="001D637C"/>
    <w:rsid w:val="001E0B0B"/>
    <w:rsid w:val="001E1AB9"/>
    <w:rsid w:val="001F0257"/>
    <w:rsid w:val="001F0D8E"/>
    <w:rsid w:val="001F0FAA"/>
    <w:rsid w:val="001F40DF"/>
    <w:rsid w:val="001F6932"/>
    <w:rsid w:val="001F6B55"/>
    <w:rsid w:val="001F6BE9"/>
    <w:rsid w:val="001F75D9"/>
    <w:rsid w:val="001F76B8"/>
    <w:rsid w:val="00200AEE"/>
    <w:rsid w:val="002026F6"/>
    <w:rsid w:val="002044BA"/>
    <w:rsid w:val="002046CE"/>
    <w:rsid w:val="00205237"/>
    <w:rsid w:val="00211DDF"/>
    <w:rsid w:val="00216D80"/>
    <w:rsid w:val="00217753"/>
    <w:rsid w:val="002234F1"/>
    <w:rsid w:val="002239A5"/>
    <w:rsid w:val="00224018"/>
    <w:rsid w:val="00231C9A"/>
    <w:rsid w:val="00236AAA"/>
    <w:rsid w:val="00241070"/>
    <w:rsid w:val="00242A43"/>
    <w:rsid w:val="0024584C"/>
    <w:rsid w:val="0024716E"/>
    <w:rsid w:val="002471C4"/>
    <w:rsid w:val="00247438"/>
    <w:rsid w:val="00247AC9"/>
    <w:rsid w:val="00252758"/>
    <w:rsid w:val="002538E3"/>
    <w:rsid w:val="00254C9E"/>
    <w:rsid w:val="00254DF5"/>
    <w:rsid w:val="0025608A"/>
    <w:rsid w:val="0025655E"/>
    <w:rsid w:val="00260312"/>
    <w:rsid w:val="002607BD"/>
    <w:rsid w:val="0026133F"/>
    <w:rsid w:val="002614F5"/>
    <w:rsid w:val="00264C65"/>
    <w:rsid w:val="00265264"/>
    <w:rsid w:val="00265B76"/>
    <w:rsid w:val="00272D5F"/>
    <w:rsid w:val="002753A4"/>
    <w:rsid w:val="00275B7C"/>
    <w:rsid w:val="00280D53"/>
    <w:rsid w:val="00285218"/>
    <w:rsid w:val="002927EF"/>
    <w:rsid w:val="00293B16"/>
    <w:rsid w:val="00295378"/>
    <w:rsid w:val="002A24BC"/>
    <w:rsid w:val="002A2892"/>
    <w:rsid w:val="002A566D"/>
    <w:rsid w:val="002A7B33"/>
    <w:rsid w:val="002B0BF7"/>
    <w:rsid w:val="002B2399"/>
    <w:rsid w:val="002B29CC"/>
    <w:rsid w:val="002B29FC"/>
    <w:rsid w:val="002B3FBF"/>
    <w:rsid w:val="002B48C0"/>
    <w:rsid w:val="002C2F08"/>
    <w:rsid w:val="002C4E1B"/>
    <w:rsid w:val="002C4F39"/>
    <w:rsid w:val="002C4F76"/>
    <w:rsid w:val="002D0CD3"/>
    <w:rsid w:val="002D22B4"/>
    <w:rsid w:val="002D2476"/>
    <w:rsid w:val="002D2F4B"/>
    <w:rsid w:val="002D3158"/>
    <w:rsid w:val="002D443D"/>
    <w:rsid w:val="002D6A56"/>
    <w:rsid w:val="002D716F"/>
    <w:rsid w:val="002D7C2D"/>
    <w:rsid w:val="002D7D6E"/>
    <w:rsid w:val="002E0508"/>
    <w:rsid w:val="002E0C5F"/>
    <w:rsid w:val="002E1C08"/>
    <w:rsid w:val="002E3E01"/>
    <w:rsid w:val="002E75F2"/>
    <w:rsid w:val="002F3CC1"/>
    <w:rsid w:val="002F53E1"/>
    <w:rsid w:val="002F6B50"/>
    <w:rsid w:val="003002C2"/>
    <w:rsid w:val="00301345"/>
    <w:rsid w:val="003040A1"/>
    <w:rsid w:val="00304105"/>
    <w:rsid w:val="00304BF2"/>
    <w:rsid w:val="00307812"/>
    <w:rsid w:val="00307C6E"/>
    <w:rsid w:val="00310AC4"/>
    <w:rsid w:val="003122A8"/>
    <w:rsid w:val="00314708"/>
    <w:rsid w:val="00316DB2"/>
    <w:rsid w:val="0031702A"/>
    <w:rsid w:val="00317723"/>
    <w:rsid w:val="00321B37"/>
    <w:rsid w:val="00321FE6"/>
    <w:rsid w:val="003237C7"/>
    <w:rsid w:val="00325AA9"/>
    <w:rsid w:val="0033156C"/>
    <w:rsid w:val="00332544"/>
    <w:rsid w:val="003332EC"/>
    <w:rsid w:val="003364E2"/>
    <w:rsid w:val="00337F2B"/>
    <w:rsid w:val="00340D34"/>
    <w:rsid w:val="00341BA6"/>
    <w:rsid w:val="0034215A"/>
    <w:rsid w:val="00342FDA"/>
    <w:rsid w:val="003440DE"/>
    <w:rsid w:val="00345B5D"/>
    <w:rsid w:val="003467EA"/>
    <w:rsid w:val="00347135"/>
    <w:rsid w:val="00350DCA"/>
    <w:rsid w:val="00354220"/>
    <w:rsid w:val="00354796"/>
    <w:rsid w:val="0036131E"/>
    <w:rsid w:val="0036401B"/>
    <w:rsid w:val="0036551C"/>
    <w:rsid w:val="003659FB"/>
    <w:rsid w:val="00375F68"/>
    <w:rsid w:val="0037701B"/>
    <w:rsid w:val="00381F1D"/>
    <w:rsid w:val="00387DBF"/>
    <w:rsid w:val="00393EB0"/>
    <w:rsid w:val="00396955"/>
    <w:rsid w:val="003A00A4"/>
    <w:rsid w:val="003A196E"/>
    <w:rsid w:val="003A2F23"/>
    <w:rsid w:val="003A3757"/>
    <w:rsid w:val="003A76E2"/>
    <w:rsid w:val="003A76EE"/>
    <w:rsid w:val="003B25FC"/>
    <w:rsid w:val="003B381E"/>
    <w:rsid w:val="003B452E"/>
    <w:rsid w:val="003B612A"/>
    <w:rsid w:val="003B7989"/>
    <w:rsid w:val="003C10A5"/>
    <w:rsid w:val="003C1712"/>
    <w:rsid w:val="003C1BD5"/>
    <w:rsid w:val="003C37E0"/>
    <w:rsid w:val="003C6548"/>
    <w:rsid w:val="003D269E"/>
    <w:rsid w:val="003D3CCF"/>
    <w:rsid w:val="003D402E"/>
    <w:rsid w:val="003D4D0C"/>
    <w:rsid w:val="003D6AB5"/>
    <w:rsid w:val="003D7833"/>
    <w:rsid w:val="003E3925"/>
    <w:rsid w:val="003F1563"/>
    <w:rsid w:val="003F30E5"/>
    <w:rsid w:val="003F3D50"/>
    <w:rsid w:val="003F46E2"/>
    <w:rsid w:val="003F732F"/>
    <w:rsid w:val="00400A17"/>
    <w:rsid w:val="00402A79"/>
    <w:rsid w:val="004052E2"/>
    <w:rsid w:val="004056B8"/>
    <w:rsid w:val="00407B18"/>
    <w:rsid w:val="00411BFF"/>
    <w:rsid w:val="00412AE4"/>
    <w:rsid w:val="00414123"/>
    <w:rsid w:val="0041435E"/>
    <w:rsid w:val="00416E37"/>
    <w:rsid w:val="004175B1"/>
    <w:rsid w:val="0042263D"/>
    <w:rsid w:val="00430C77"/>
    <w:rsid w:val="00431EAB"/>
    <w:rsid w:val="004328AE"/>
    <w:rsid w:val="00432EC8"/>
    <w:rsid w:val="004331E9"/>
    <w:rsid w:val="004343A7"/>
    <w:rsid w:val="00434B8D"/>
    <w:rsid w:val="004358B7"/>
    <w:rsid w:val="00445B4C"/>
    <w:rsid w:val="00445E67"/>
    <w:rsid w:val="00446B58"/>
    <w:rsid w:val="0044714B"/>
    <w:rsid w:val="004510FC"/>
    <w:rsid w:val="00451157"/>
    <w:rsid w:val="004556BF"/>
    <w:rsid w:val="00460C8F"/>
    <w:rsid w:val="00461B83"/>
    <w:rsid w:val="004652F0"/>
    <w:rsid w:val="00470A61"/>
    <w:rsid w:val="00470D2E"/>
    <w:rsid w:val="00473742"/>
    <w:rsid w:val="00474512"/>
    <w:rsid w:val="00474E25"/>
    <w:rsid w:val="004775B0"/>
    <w:rsid w:val="00481A1D"/>
    <w:rsid w:val="00481B14"/>
    <w:rsid w:val="00482882"/>
    <w:rsid w:val="00483A0A"/>
    <w:rsid w:val="0049000F"/>
    <w:rsid w:val="004A032F"/>
    <w:rsid w:val="004A13BF"/>
    <w:rsid w:val="004A2251"/>
    <w:rsid w:val="004A2740"/>
    <w:rsid w:val="004A4DE2"/>
    <w:rsid w:val="004A5A72"/>
    <w:rsid w:val="004A6D64"/>
    <w:rsid w:val="004A6EB8"/>
    <w:rsid w:val="004B2CC2"/>
    <w:rsid w:val="004B2D65"/>
    <w:rsid w:val="004B4C5B"/>
    <w:rsid w:val="004B5BB1"/>
    <w:rsid w:val="004B7374"/>
    <w:rsid w:val="004C247F"/>
    <w:rsid w:val="004C3A9B"/>
    <w:rsid w:val="004C4D9C"/>
    <w:rsid w:val="004C5B28"/>
    <w:rsid w:val="004C684E"/>
    <w:rsid w:val="004C7EF8"/>
    <w:rsid w:val="004D4216"/>
    <w:rsid w:val="004D71A5"/>
    <w:rsid w:val="004E0716"/>
    <w:rsid w:val="004E11D7"/>
    <w:rsid w:val="004E16F0"/>
    <w:rsid w:val="004E4907"/>
    <w:rsid w:val="004E642F"/>
    <w:rsid w:val="004E7CF9"/>
    <w:rsid w:val="004F0159"/>
    <w:rsid w:val="004F347C"/>
    <w:rsid w:val="004F58FD"/>
    <w:rsid w:val="00501248"/>
    <w:rsid w:val="0050147D"/>
    <w:rsid w:val="00501854"/>
    <w:rsid w:val="00502007"/>
    <w:rsid w:val="005026C1"/>
    <w:rsid w:val="00503A56"/>
    <w:rsid w:val="00505F6E"/>
    <w:rsid w:val="0050789C"/>
    <w:rsid w:val="00511526"/>
    <w:rsid w:val="00511E3F"/>
    <w:rsid w:val="00512852"/>
    <w:rsid w:val="00513BDC"/>
    <w:rsid w:val="00517F8D"/>
    <w:rsid w:val="00521128"/>
    <w:rsid w:val="0052219C"/>
    <w:rsid w:val="00523896"/>
    <w:rsid w:val="005252C7"/>
    <w:rsid w:val="0052560B"/>
    <w:rsid w:val="0052599F"/>
    <w:rsid w:val="005305A0"/>
    <w:rsid w:val="005312A2"/>
    <w:rsid w:val="005364EE"/>
    <w:rsid w:val="005368C8"/>
    <w:rsid w:val="005401D1"/>
    <w:rsid w:val="00541749"/>
    <w:rsid w:val="00543193"/>
    <w:rsid w:val="00544012"/>
    <w:rsid w:val="005447D6"/>
    <w:rsid w:val="00544827"/>
    <w:rsid w:val="00544B3B"/>
    <w:rsid w:val="00546021"/>
    <w:rsid w:val="00550FB7"/>
    <w:rsid w:val="00552C21"/>
    <w:rsid w:val="00552E1F"/>
    <w:rsid w:val="005543E8"/>
    <w:rsid w:val="00555063"/>
    <w:rsid w:val="0056015F"/>
    <w:rsid w:val="00560D5A"/>
    <w:rsid w:val="005617B3"/>
    <w:rsid w:val="00563E29"/>
    <w:rsid w:val="00564C25"/>
    <w:rsid w:val="00566FC9"/>
    <w:rsid w:val="00567960"/>
    <w:rsid w:val="00572A0A"/>
    <w:rsid w:val="00574B86"/>
    <w:rsid w:val="005764FB"/>
    <w:rsid w:val="005873A4"/>
    <w:rsid w:val="005876E4"/>
    <w:rsid w:val="00590D39"/>
    <w:rsid w:val="00592BEC"/>
    <w:rsid w:val="00593299"/>
    <w:rsid w:val="00593F9B"/>
    <w:rsid w:val="00594721"/>
    <w:rsid w:val="00596276"/>
    <w:rsid w:val="005962BA"/>
    <w:rsid w:val="00596DC4"/>
    <w:rsid w:val="00597165"/>
    <w:rsid w:val="00597B63"/>
    <w:rsid w:val="005A5239"/>
    <w:rsid w:val="005A5709"/>
    <w:rsid w:val="005B3E1A"/>
    <w:rsid w:val="005B41BD"/>
    <w:rsid w:val="005B64F9"/>
    <w:rsid w:val="005B765A"/>
    <w:rsid w:val="005C0142"/>
    <w:rsid w:val="005C4A87"/>
    <w:rsid w:val="005C569B"/>
    <w:rsid w:val="005C5C21"/>
    <w:rsid w:val="005C681E"/>
    <w:rsid w:val="005D325E"/>
    <w:rsid w:val="005D49B0"/>
    <w:rsid w:val="005D4B27"/>
    <w:rsid w:val="005D61F6"/>
    <w:rsid w:val="005D6841"/>
    <w:rsid w:val="005D7133"/>
    <w:rsid w:val="005D79C4"/>
    <w:rsid w:val="005D7B40"/>
    <w:rsid w:val="005E026D"/>
    <w:rsid w:val="005E7875"/>
    <w:rsid w:val="005F0FE1"/>
    <w:rsid w:val="005F3B7F"/>
    <w:rsid w:val="005F3C2A"/>
    <w:rsid w:val="005F4C3D"/>
    <w:rsid w:val="005F6FCE"/>
    <w:rsid w:val="00606885"/>
    <w:rsid w:val="006102CA"/>
    <w:rsid w:val="00610A2E"/>
    <w:rsid w:val="00610D25"/>
    <w:rsid w:val="00613BF0"/>
    <w:rsid w:val="006140CF"/>
    <w:rsid w:val="006175FD"/>
    <w:rsid w:val="00621915"/>
    <w:rsid w:val="0062470A"/>
    <w:rsid w:val="00625208"/>
    <w:rsid w:val="006266CF"/>
    <w:rsid w:val="006267B9"/>
    <w:rsid w:val="00626A26"/>
    <w:rsid w:val="006275BA"/>
    <w:rsid w:val="006301B0"/>
    <w:rsid w:val="00631538"/>
    <w:rsid w:val="006367AC"/>
    <w:rsid w:val="006431B0"/>
    <w:rsid w:val="0064427D"/>
    <w:rsid w:val="00644E3D"/>
    <w:rsid w:val="006456AB"/>
    <w:rsid w:val="00647434"/>
    <w:rsid w:val="00647A95"/>
    <w:rsid w:val="00652EC1"/>
    <w:rsid w:val="0065429A"/>
    <w:rsid w:val="0065430A"/>
    <w:rsid w:val="006553C7"/>
    <w:rsid w:val="00661B7B"/>
    <w:rsid w:val="00663829"/>
    <w:rsid w:val="00665137"/>
    <w:rsid w:val="00671C00"/>
    <w:rsid w:val="00674250"/>
    <w:rsid w:val="00675FEF"/>
    <w:rsid w:val="00676776"/>
    <w:rsid w:val="00676C03"/>
    <w:rsid w:val="00677364"/>
    <w:rsid w:val="0067779A"/>
    <w:rsid w:val="00677DAA"/>
    <w:rsid w:val="0068143C"/>
    <w:rsid w:val="00682579"/>
    <w:rsid w:val="006829FD"/>
    <w:rsid w:val="006852B9"/>
    <w:rsid w:val="00685EB6"/>
    <w:rsid w:val="00690170"/>
    <w:rsid w:val="00693E54"/>
    <w:rsid w:val="006945E3"/>
    <w:rsid w:val="0069618D"/>
    <w:rsid w:val="0069796D"/>
    <w:rsid w:val="00697CA9"/>
    <w:rsid w:val="006A08A2"/>
    <w:rsid w:val="006A17BE"/>
    <w:rsid w:val="006A1D8C"/>
    <w:rsid w:val="006B0618"/>
    <w:rsid w:val="006B1018"/>
    <w:rsid w:val="006B2D1A"/>
    <w:rsid w:val="006B57BC"/>
    <w:rsid w:val="006C0079"/>
    <w:rsid w:val="006C0C5C"/>
    <w:rsid w:val="006C3803"/>
    <w:rsid w:val="006C7FEB"/>
    <w:rsid w:val="006D2AE1"/>
    <w:rsid w:val="006D318D"/>
    <w:rsid w:val="006D51A8"/>
    <w:rsid w:val="006D5770"/>
    <w:rsid w:val="006D6A95"/>
    <w:rsid w:val="006E7248"/>
    <w:rsid w:val="006F1976"/>
    <w:rsid w:val="006F6B9F"/>
    <w:rsid w:val="007006DD"/>
    <w:rsid w:val="00705E0E"/>
    <w:rsid w:val="0070784D"/>
    <w:rsid w:val="0071132F"/>
    <w:rsid w:val="00711B82"/>
    <w:rsid w:val="00712109"/>
    <w:rsid w:val="007151AC"/>
    <w:rsid w:val="00715CE9"/>
    <w:rsid w:val="00716D1C"/>
    <w:rsid w:val="007219DA"/>
    <w:rsid w:val="0072217F"/>
    <w:rsid w:val="00723879"/>
    <w:rsid w:val="007239FE"/>
    <w:rsid w:val="00725267"/>
    <w:rsid w:val="0072537B"/>
    <w:rsid w:val="007253EE"/>
    <w:rsid w:val="0072727B"/>
    <w:rsid w:val="00727A76"/>
    <w:rsid w:val="00727B32"/>
    <w:rsid w:val="00731098"/>
    <w:rsid w:val="00734714"/>
    <w:rsid w:val="00734CB8"/>
    <w:rsid w:val="0074151B"/>
    <w:rsid w:val="0074260F"/>
    <w:rsid w:val="00747656"/>
    <w:rsid w:val="00747680"/>
    <w:rsid w:val="00752C35"/>
    <w:rsid w:val="00752DF2"/>
    <w:rsid w:val="00754140"/>
    <w:rsid w:val="007560CB"/>
    <w:rsid w:val="00756555"/>
    <w:rsid w:val="00756785"/>
    <w:rsid w:val="00757E91"/>
    <w:rsid w:val="0076023D"/>
    <w:rsid w:val="00760C87"/>
    <w:rsid w:val="00761F6B"/>
    <w:rsid w:val="00763B06"/>
    <w:rsid w:val="00764420"/>
    <w:rsid w:val="00767719"/>
    <w:rsid w:val="00772265"/>
    <w:rsid w:val="007725E6"/>
    <w:rsid w:val="007747B6"/>
    <w:rsid w:val="00774FF5"/>
    <w:rsid w:val="00775492"/>
    <w:rsid w:val="00776B0A"/>
    <w:rsid w:val="00782401"/>
    <w:rsid w:val="0079090F"/>
    <w:rsid w:val="00790C03"/>
    <w:rsid w:val="00790D7A"/>
    <w:rsid w:val="00791702"/>
    <w:rsid w:val="007946A4"/>
    <w:rsid w:val="00796CE4"/>
    <w:rsid w:val="007A2E37"/>
    <w:rsid w:val="007A5996"/>
    <w:rsid w:val="007A65B1"/>
    <w:rsid w:val="007A6946"/>
    <w:rsid w:val="007B0E61"/>
    <w:rsid w:val="007B0F88"/>
    <w:rsid w:val="007B30CB"/>
    <w:rsid w:val="007B3676"/>
    <w:rsid w:val="007B435C"/>
    <w:rsid w:val="007B5694"/>
    <w:rsid w:val="007B5E44"/>
    <w:rsid w:val="007B7E80"/>
    <w:rsid w:val="007B7F4A"/>
    <w:rsid w:val="007C144D"/>
    <w:rsid w:val="007C4FFB"/>
    <w:rsid w:val="007C5479"/>
    <w:rsid w:val="007C5863"/>
    <w:rsid w:val="007D016E"/>
    <w:rsid w:val="007D1270"/>
    <w:rsid w:val="007D32E1"/>
    <w:rsid w:val="007D3886"/>
    <w:rsid w:val="007D4425"/>
    <w:rsid w:val="007D6E02"/>
    <w:rsid w:val="007E0BCE"/>
    <w:rsid w:val="007E7346"/>
    <w:rsid w:val="007E7747"/>
    <w:rsid w:val="007F3890"/>
    <w:rsid w:val="007F4FCC"/>
    <w:rsid w:val="007F51FA"/>
    <w:rsid w:val="007F53DD"/>
    <w:rsid w:val="00802C88"/>
    <w:rsid w:val="00805A48"/>
    <w:rsid w:val="00806A04"/>
    <w:rsid w:val="008074A1"/>
    <w:rsid w:val="00807563"/>
    <w:rsid w:val="00812B0C"/>
    <w:rsid w:val="00812C49"/>
    <w:rsid w:val="00813818"/>
    <w:rsid w:val="00814A57"/>
    <w:rsid w:val="008165B8"/>
    <w:rsid w:val="0081778C"/>
    <w:rsid w:val="00820400"/>
    <w:rsid w:val="00822CED"/>
    <w:rsid w:val="00822D57"/>
    <w:rsid w:val="00822E8D"/>
    <w:rsid w:val="00824B8B"/>
    <w:rsid w:val="00826543"/>
    <w:rsid w:val="00827D9C"/>
    <w:rsid w:val="008317E6"/>
    <w:rsid w:val="0083299B"/>
    <w:rsid w:val="00832DD8"/>
    <w:rsid w:val="00833496"/>
    <w:rsid w:val="00836EAF"/>
    <w:rsid w:val="008402EB"/>
    <w:rsid w:val="008420CC"/>
    <w:rsid w:val="00844AA5"/>
    <w:rsid w:val="008456FE"/>
    <w:rsid w:val="0084684E"/>
    <w:rsid w:val="008476F8"/>
    <w:rsid w:val="008558EF"/>
    <w:rsid w:val="00856D39"/>
    <w:rsid w:val="00857282"/>
    <w:rsid w:val="00861654"/>
    <w:rsid w:val="0086187A"/>
    <w:rsid w:val="0086262F"/>
    <w:rsid w:val="008626C0"/>
    <w:rsid w:val="00876B06"/>
    <w:rsid w:val="00880D1D"/>
    <w:rsid w:val="0088148C"/>
    <w:rsid w:val="0088362D"/>
    <w:rsid w:val="00884623"/>
    <w:rsid w:val="0088544E"/>
    <w:rsid w:val="00891791"/>
    <w:rsid w:val="0089201A"/>
    <w:rsid w:val="008925D8"/>
    <w:rsid w:val="00892625"/>
    <w:rsid w:val="00892F19"/>
    <w:rsid w:val="00894668"/>
    <w:rsid w:val="00894678"/>
    <w:rsid w:val="0089470D"/>
    <w:rsid w:val="00895281"/>
    <w:rsid w:val="008963E9"/>
    <w:rsid w:val="008A48D1"/>
    <w:rsid w:val="008B3275"/>
    <w:rsid w:val="008B32C6"/>
    <w:rsid w:val="008B5C18"/>
    <w:rsid w:val="008C066B"/>
    <w:rsid w:val="008C1BEA"/>
    <w:rsid w:val="008C2F51"/>
    <w:rsid w:val="008C5164"/>
    <w:rsid w:val="008C6754"/>
    <w:rsid w:val="008D6B73"/>
    <w:rsid w:val="008E0FFD"/>
    <w:rsid w:val="008E1BEF"/>
    <w:rsid w:val="008E2BBC"/>
    <w:rsid w:val="008E4A4A"/>
    <w:rsid w:val="008E53BC"/>
    <w:rsid w:val="008E6B95"/>
    <w:rsid w:val="008E7288"/>
    <w:rsid w:val="008F22E5"/>
    <w:rsid w:val="008F6081"/>
    <w:rsid w:val="008F6AB8"/>
    <w:rsid w:val="008F718D"/>
    <w:rsid w:val="008F7D1B"/>
    <w:rsid w:val="009011E0"/>
    <w:rsid w:val="00901BBD"/>
    <w:rsid w:val="00906B1D"/>
    <w:rsid w:val="009076F9"/>
    <w:rsid w:val="00907EFA"/>
    <w:rsid w:val="00912C6F"/>
    <w:rsid w:val="00913769"/>
    <w:rsid w:val="009152DB"/>
    <w:rsid w:val="00916058"/>
    <w:rsid w:val="0091627A"/>
    <w:rsid w:val="00917B5E"/>
    <w:rsid w:val="00917D4E"/>
    <w:rsid w:val="0092196F"/>
    <w:rsid w:val="00925B11"/>
    <w:rsid w:val="009268CB"/>
    <w:rsid w:val="00927FD1"/>
    <w:rsid w:val="00931AB8"/>
    <w:rsid w:val="00932ECF"/>
    <w:rsid w:val="00932F91"/>
    <w:rsid w:val="009333E9"/>
    <w:rsid w:val="009340C3"/>
    <w:rsid w:val="009356AD"/>
    <w:rsid w:val="00936254"/>
    <w:rsid w:val="009413E4"/>
    <w:rsid w:val="00942552"/>
    <w:rsid w:val="009451C1"/>
    <w:rsid w:val="00945DFC"/>
    <w:rsid w:val="009477B2"/>
    <w:rsid w:val="00950F2F"/>
    <w:rsid w:val="00953F01"/>
    <w:rsid w:val="00956670"/>
    <w:rsid w:val="00961F4C"/>
    <w:rsid w:val="009704BD"/>
    <w:rsid w:val="00970FE9"/>
    <w:rsid w:val="00977C81"/>
    <w:rsid w:val="00980353"/>
    <w:rsid w:val="00981BD1"/>
    <w:rsid w:val="00981D6D"/>
    <w:rsid w:val="00984C6B"/>
    <w:rsid w:val="009933E6"/>
    <w:rsid w:val="00995F24"/>
    <w:rsid w:val="0099683C"/>
    <w:rsid w:val="009969C5"/>
    <w:rsid w:val="00997CBA"/>
    <w:rsid w:val="009A17EB"/>
    <w:rsid w:val="009A1C7E"/>
    <w:rsid w:val="009A4885"/>
    <w:rsid w:val="009A49A2"/>
    <w:rsid w:val="009A6A95"/>
    <w:rsid w:val="009A726A"/>
    <w:rsid w:val="009B1CA0"/>
    <w:rsid w:val="009B318E"/>
    <w:rsid w:val="009B60D0"/>
    <w:rsid w:val="009C5696"/>
    <w:rsid w:val="009C7025"/>
    <w:rsid w:val="009D09BE"/>
    <w:rsid w:val="009D2433"/>
    <w:rsid w:val="009D4A66"/>
    <w:rsid w:val="009D6549"/>
    <w:rsid w:val="009D7540"/>
    <w:rsid w:val="009E0A8A"/>
    <w:rsid w:val="009E4510"/>
    <w:rsid w:val="009E48A6"/>
    <w:rsid w:val="009F4AC7"/>
    <w:rsid w:val="009F4BC0"/>
    <w:rsid w:val="009F77EE"/>
    <w:rsid w:val="009F7912"/>
    <w:rsid w:val="00A00454"/>
    <w:rsid w:val="00A008FC"/>
    <w:rsid w:val="00A03D6D"/>
    <w:rsid w:val="00A04153"/>
    <w:rsid w:val="00A063E9"/>
    <w:rsid w:val="00A11AB7"/>
    <w:rsid w:val="00A12A6B"/>
    <w:rsid w:val="00A13864"/>
    <w:rsid w:val="00A15A30"/>
    <w:rsid w:val="00A220CC"/>
    <w:rsid w:val="00A236B1"/>
    <w:rsid w:val="00A246BB"/>
    <w:rsid w:val="00A24E47"/>
    <w:rsid w:val="00A366A9"/>
    <w:rsid w:val="00A36D94"/>
    <w:rsid w:val="00A45AA0"/>
    <w:rsid w:val="00A470B6"/>
    <w:rsid w:val="00A4725F"/>
    <w:rsid w:val="00A50A20"/>
    <w:rsid w:val="00A50D43"/>
    <w:rsid w:val="00A513F7"/>
    <w:rsid w:val="00A51ECF"/>
    <w:rsid w:val="00A536D2"/>
    <w:rsid w:val="00A53B8B"/>
    <w:rsid w:val="00A55E76"/>
    <w:rsid w:val="00A57649"/>
    <w:rsid w:val="00A57F21"/>
    <w:rsid w:val="00A60B3F"/>
    <w:rsid w:val="00A64E7F"/>
    <w:rsid w:val="00A65A53"/>
    <w:rsid w:val="00A666A1"/>
    <w:rsid w:val="00A66AD0"/>
    <w:rsid w:val="00A67CCE"/>
    <w:rsid w:val="00A7100C"/>
    <w:rsid w:val="00A715AB"/>
    <w:rsid w:val="00A74D40"/>
    <w:rsid w:val="00A77C97"/>
    <w:rsid w:val="00A81F13"/>
    <w:rsid w:val="00A850CA"/>
    <w:rsid w:val="00A855FC"/>
    <w:rsid w:val="00A9106C"/>
    <w:rsid w:val="00A91129"/>
    <w:rsid w:val="00A91902"/>
    <w:rsid w:val="00A91DB2"/>
    <w:rsid w:val="00A92EE1"/>
    <w:rsid w:val="00A9303F"/>
    <w:rsid w:val="00A93D05"/>
    <w:rsid w:val="00A94CD5"/>
    <w:rsid w:val="00AA3A83"/>
    <w:rsid w:val="00AA5651"/>
    <w:rsid w:val="00AB0C86"/>
    <w:rsid w:val="00AB11CE"/>
    <w:rsid w:val="00AB2620"/>
    <w:rsid w:val="00AB2EC7"/>
    <w:rsid w:val="00AB41BD"/>
    <w:rsid w:val="00AB6AA7"/>
    <w:rsid w:val="00AB7281"/>
    <w:rsid w:val="00AB760A"/>
    <w:rsid w:val="00AC57E5"/>
    <w:rsid w:val="00AC5CCB"/>
    <w:rsid w:val="00AC61C7"/>
    <w:rsid w:val="00AC6302"/>
    <w:rsid w:val="00AC6A00"/>
    <w:rsid w:val="00AC72AF"/>
    <w:rsid w:val="00AC7F38"/>
    <w:rsid w:val="00AD0762"/>
    <w:rsid w:val="00AD1973"/>
    <w:rsid w:val="00AD6C21"/>
    <w:rsid w:val="00AE03E1"/>
    <w:rsid w:val="00AE1B98"/>
    <w:rsid w:val="00AE231B"/>
    <w:rsid w:val="00AE2845"/>
    <w:rsid w:val="00AE3C94"/>
    <w:rsid w:val="00AE66A9"/>
    <w:rsid w:val="00AE6B68"/>
    <w:rsid w:val="00AE71A7"/>
    <w:rsid w:val="00AF0E2B"/>
    <w:rsid w:val="00AF4445"/>
    <w:rsid w:val="00AF5905"/>
    <w:rsid w:val="00AF5FAF"/>
    <w:rsid w:val="00AF7C19"/>
    <w:rsid w:val="00B01ED6"/>
    <w:rsid w:val="00B03118"/>
    <w:rsid w:val="00B0362A"/>
    <w:rsid w:val="00B03E6C"/>
    <w:rsid w:val="00B05FB8"/>
    <w:rsid w:val="00B06815"/>
    <w:rsid w:val="00B11CA8"/>
    <w:rsid w:val="00B12D4A"/>
    <w:rsid w:val="00B13F58"/>
    <w:rsid w:val="00B149C0"/>
    <w:rsid w:val="00B15953"/>
    <w:rsid w:val="00B15CF4"/>
    <w:rsid w:val="00B22F21"/>
    <w:rsid w:val="00B23C04"/>
    <w:rsid w:val="00B25483"/>
    <w:rsid w:val="00B25640"/>
    <w:rsid w:val="00B325DA"/>
    <w:rsid w:val="00B35597"/>
    <w:rsid w:val="00B35E26"/>
    <w:rsid w:val="00B35E59"/>
    <w:rsid w:val="00B3668D"/>
    <w:rsid w:val="00B41465"/>
    <w:rsid w:val="00B4260D"/>
    <w:rsid w:val="00B46A79"/>
    <w:rsid w:val="00B47BE4"/>
    <w:rsid w:val="00B505BC"/>
    <w:rsid w:val="00B514C2"/>
    <w:rsid w:val="00B51A00"/>
    <w:rsid w:val="00B526A1"/>
    <w:rsid w:val="00B52DF3"/>
    <w:rsid w:val="00B55F38"/>
    <w:rsid w:val="00B57D84"/>
    <w:rsid w:val="00B61520"/>
    <w:rsid w:val="00B62CDF"/>
    <w:rsid w:val="00B62E3A"/>
    <w:rsid w:val="00B63237"/>
    <w:rsid w:val="00B643A5"/>
    <w:rsid w:val="00B66258"/>
    <w:rsid w:val="00B67F21"/>
    <w:rsid w:val="00B70D7B"/>
    <w:rsid w:val="00B71BB3"/>
    <w:rsid w:val="00B72366"/>
    <w:rsid w:val="00B7293F"/>
    <w:rsid w:val="00B72A3C"/>
    <w:rsid w:val="00B72C80"/>
    <w:rsid w:val="00B74A79"/>
    <w:rsid w:val="00B80E55"/>
    <w:rsid w:val="00B81A86"/>
    <w:rsid w:val="00B87D5E"/>
    <w:rsid w:val="00B91D6C"/>
    <w:rsid w:val="00B93093"/>
    <w:rsid w:val="00B930F3"/>
    <w:rsid w:val="00B934D3"/>
    <w:rsid w:val="00B9699B"/>
    <w:rsid w:val="00B9711A"/>
    <w:rsid w:val="00B97877"/>
    <w:rsid w:val="00BA1B9B"/>
    <w:rsid w:val="00BA3003"/>
    <w:rsid w:val="00BA76AB"/>
    <w:rsid w:val="00BB1F00"/>
    <w:rsid w:val="00BB2F98"/>
    <w:rsid w:val="00BB41E8"/>
    <w:rsid w:val="00BB5391"/>
    <w:rsid w:val="00BB64D7"/>
    <w:rsid w:val="00BB6854"/>
    <w:rsid w:val="00BC00E5"/>
    <w:rsid w:val="00BC1CAC"/>
    <w:rsid w:val="00BC4171"/>
    <w:rsid w:val="00BC433B"/>
    <w:rsid w:val="00BD21E9"/>
    <w:rsid w:val="00BD3525"/>
    <w:rsid w:val="00BD42F7"/>
    <w:rsid w:val="00BD583B"/>
    <w:rsid w:val="00BD6822"/>
    <w:rsid w:val="00BE341C"/>
    <w:rsid w:val="00BE62A5"/>
    <w:rsid w:val="00BE63FB"/>
    <w:rsid w:val="00BE7396"/>
    <w:rsid w:val="00BE769E"/>
    <w:rsid w:val="00BF2E60"/>
    <w:rsid w:val="00BF30B3"/>
    <w:rsid w:val="00BF38F4"/>
    <w:rsid w:val="00BF3E56"/>
    <w:rsid w:val="00BF483B"/>
    <w:rsid w:val="00BF5895"/>
    <w:rsid w:val="00BF5C9A"/>
    <w:rsid w:val="00BF74E8"/>
    <w:rsid w:val="00C03186"/>
    <w:rsid w:val="00C03392"/>
    <w:rsid w:val="00C056A7"/>
    <w:rsid w:val="00C06C66"/>
    <w:rsid w:val="00C07913"/>
    <w:rsid w:val="00C11FF0"/>
    <w:rsid w:val="00C1240C"/>
    <w:rsid w:val="00C1246D"/>
    <w:rsid w:val="00C13B0E"/>
    <w:rsid w:val="00C15180"/>
    <w:rsid w:val="00C15CD3"/>
    <w:rsid w:val="00C16FE8"/>
    <w:rsid w:val="00C1791C"/>
    <w:rsid w:val="00C23BC8"/>
    <w:rsid w:val="00C26CEB"/>
    <w:rsid w:val="00C27754"/>
    <w:rsid w:val="00C305A8"/>
    <w:rsid w:val="00C36A1E"/>
    <w:rsid w:val="00C45749"/>
    <w:rsid w:val="00C47061"/>
    <w:rsid w:val="00C51758"/>
    <w:rsid w:val="00C5459F"/>
    <w:rsid w:val="00C548EA"/>
    <w:rsid w:val="00C54943"/>
    <w:rsid w:val="00C54CCD"/>
    <w:rsid w:val="00C55B25"/>
    <w:rsid w:val="00C567C2"/>
    <w:rsid w:val="00C5695B"/>
    <w:rsid w:val="00C61B79"/>
    <w:rsid w:val="00C646DA"/>
    <w:rsid w:val="00C66B88"/>
    <w:rsid w:val="00C706AC"/>
    <w:rsid w:val="00C707F1"/>
    <w:rsid w:val="00C70A35"/>
    <w:rsid w:val="00C71981"/>
    <w:rsid w:val="00C732F9"/>
    <w:rsid w:val="00C750F4"/>
    <w:rsid w:val="00C753AA"/>
    <w:rsid w:val="00C76158"/>
    <w:rsid w:val="00C76840"/>
    <w:rsid w:val="00C77470"/>
    <w:rsid w:val="00C80B54"/>
    <w:rsid w:val="00C82041"/>
    <w:rsid w:val="00C8415A"/>
    <w:rsid w:val="00C84236"/>
    <w:rsid w:val="00C87A54"/>
    <w:rsid w:val="00C9098F"/>
    <w:rsid w:val="00C9109A"/>
    <w:rsid w:val="00C91B06"/>
    <w:rsid w:val="00C94977"/>
    <w:rsid w:val="00C97ADB"/>
    <w:rsid w:val="00CA0C18"/>
    <w:rsid w:val="00CA54AB"/>
    <w:rsid w:val="00CA5E86"/>
    <w:rsid w:val="00CA6A82"/>
    <w:rsid w:val="00CA6E4E"/>
    <w:rsid w:val="00CB015D"/>
    <w:rsid w:val="00CB0D56"/>
    <w:rsid w:val="00CB19AD"/>
    <w:rsid w:val="00CB31ED"/>
    <w:rsid w:val="00CB69E6"/>
    <w:rsid w:val="00CC0D69"/>
    <w:rsid w:val="00CC1CAB"/>
    <w:rsid w:val="00CC3450"/>
    <w:rsid w:val="00CC5352"/>
    <w:rsid w:val="00CC6FBB"/>
    <w:rsid w:val="00CD07D6"/>
    <w:rsid w:val="00CD0FC2"/>
    <w:rsid w:val="00CD2191"/>
    <w:rsid w:val="00CD2710"/>
    <w:rsid w:val="00CD320D"/>
    <w:rsid w:val="00CE0877"/>
    <w:rsid w:val="00CE71F8"/>
    <w:rsid w:val="00CF100C"/>
    <w:rsid w:val="00CF13FA"/>
    <w:rsid w:val="00CF4E7A"/>
    <w:rsid w:val="00CF5AB6"/>
    <w:rsid w:val="00CF69D0"/>
    <w:rsid w:val="00CF6C34"/>
    <w:rsid w:val="00CF6DAF"/>
    <w:rsid w:val="00CF7D8F"/>
    <w:rsid w:val="00D020D6"/>
    <w:rsid w:val="00D02327"/>
    <w:rsid w:val="00D02BAF"/>
    <w:rsid w:val="00D02BDB"/>
    <w:rsid w:val="00D02EB9"/>
    <w:rsid w:val="00D05079"/>
    <w:rsid w:val="00D05100"/>
    <w:rsid w:val="00D07467"/>
    <w:rsid w:val="00D076D8"/>
    <w:rsid w:val="00D11B2D"/>
    <w:rsid w:val="00D12AC6"/>
    <w:rsid w:val="00D13808"/>
    <w:rsid w:val="00D14EE8"/>
    <w:rsid w:val="00D155B5"/>
    <w:rsid w:val="00D15DD2"/>
    <w:rsid w:val="00D16724"/>
    <w:rsid w:val="00D20C29"/>
    <w:rsid w:val="00D21A41"/>
    <w:rsid w:val="00D24B38"/>
    <w:rsid w:val="00D25366"/>
    <w:rsid w:val="00D25B66"/>
    <w:rsid w:val="00D26BF2"/>
    <w:rsid w:val="00D27487"/>
    <w:rsid w:val="00D32C47"/>
    <w:rsid w:val="00D340DB"/>
    <w:rsid w:val="00D40FEB"/>
    <w:rsid w:val="00D41314"/>
    <w:rsid w:val="00D41C8E"/>
    <w:rsid w:val="00D4281A"/>
    <w:rsid w:val="00D4352E"/>
    <w:rsid w:val="00D4381E"/>
    <w:rsid w:val="00D43FE8"/>
    <w:rsid w:val="00D444E3"/>
    <w:rsid w:val="00D4594E"/>
    <w:rsid w:val="00D45B3E"/>
    <w:rsid w:val="00D47412"/>
    <w:rsid w:val="00D50424"/>
    <w:rsid w:val="00D50515"/>
    <w:rsid w:val="00D50B5B"/>
    <w:rsid w:val="00D5163A"/>
    <w:rsid w:val="00D519F4"/>
    <w:rsid w:val="00D51E92"/>
    <w:rsid w:val="00D528B9"/>
    <w:rsid w:val="00D53095"/>
    <w:rsid w:val="00D56192"/>
    <w:rsid w:val="00D57D97"/>
    <w:rsid w:val="00D61270"/>
    <w:rsid w:val="00D617CF"/>
    <w:rsid w:val="00D62910"/>
    <w:rsid w:val="00D6300E"/>
    <w:rsid w:val="00D635EC"/>
    <w:rsid w:val="00D641B6"/>
    <w:rsid w:val="00D64B70"/>
    <w:rsid w:val="00D679F4"/>
    <w:rsid w:val="00D72C61"/>
    <w:rsid w:val="00D75360"/>
    <w:rsid w:val="00D755BC"/>
    <w:rsid w:val="00D80A9B"/>
    <w:rsid w:val="00D83725"/>
    <w:rsid w:val="00D84232"/>
    <w:rsid w:val="00D858E6"/>
    <w:rsid w:val="00D871A4"/>
    <w:rsid w:val="00D9147E"/>
    <w:rsid w:val="00D93C8C"/>
    <w:rsid w:val="00D949D9"/>
    <w:rsid w:val="00D94BEF"/>
    <w:rsid w:val="00D956D0"/>
    <w:rsid w:val="00D96021"/>
    <w:rsid w:val="00D9725E"/>
    <w:rsid w:val="00D97DF0"/>
    <w:rsid w:val="00DA22FE"/>
    <w:rsid w:val="00DA27B7"/>
    <w:rsid w:val="00DA343A"/>
    <w:rsid w:val="00DA398E"/>
    <w:rsid w:val="00DA4222"/>
    <w:rsid w:val="00DA51D8"/>
    <w:rsid w:val="00DB138A"/>
    <w:rsid w:val="00DB1C56"/>
    <w:rsid w:val="00DB2943"/>
    <w:rsid w:val="00DB35C8"/>
    <w:rsid w:val="00DB5467"/>
    <w:rsid w:val="00DB5AB0"/>
    <w:rsid w:val="00DB5AC1"/>
    <w:rsid w:val="00DB606A"/>
    <w:rsid w:val="00DC0966"/>
    <w:rsid w:val="00DC2154"/>
    <w:rsid w:val="00DC26DB"/>
    <w:rsid w:val="00DC3B6E"/>
    <w:rsid w:val="00DC4D74"/>
    <w:rsid w:val="00DC6FB9"/>
    <w:rsid w:val="00DC751D"/>
    <w:rsid w:val="00DC796C"/>
    <w:rsid w:val="00DD0737"/>
    <w:rsid w:val="00DD0855"/>
    <w:rsid w:val="00DD330B"/>
    <w:rsid w:val="00DD7845"/>
    <w:rsid w:val="00DD78CB"/>
    <w:rsid w:val="00DE04FB"/>
    <w:rsid w:val="00DE159D"/>
    <w:rsid w:val="00DE1C18"/>
    <w:rsid w:val="00DF0A9F"/>
    <w:rsid w:val="00DF497C"/>
    <w:rsid w:val="00DF62AB"/>
    <w:rsid w:val="00E02432"/>
    <w:rsid w:val="00E02C7E"/>
    <w:rsid w:val="00E037C4"/>
    <w:rsid w:val="00E044BF"/>
    <w:rsid w:val="00E04E28"/>
    <w:rsid w:val="00E06BA9"/>
    <w:rsid w:val="00E06DBE"/>
    <w:rsid w:val="00E07B82"/>
    <w:rsid w:val="00E100C7"/>
    <w:rsid w:val="00E10FCA"/>
    <w:rsid w:val="00E11CA8"/>
    <w:rsid w:val="00E1278F"/>
    <w:rsid w:val="00E143FA"/>
    <w:rsid w:val="00E1717A"/>
    <w:rsid w:val="00E17A31"/>
    <w:rsid w:val="00E17D33"/>
    <w:rsid w:val="00E21C89"/>
    <w:rsid w:val="00E226C4"/>
    <w:rsid w:val="00E251C3"/>
    <w:rsid w:val="00E26F2C"/>
    <w:rsid w:val="00E26F6F"/>
    <w:rsid w:val="00E27345"/>
    <w:rsid w:val="00E27485"/>
    <w:rsid w:val="00E2774E"/>
    <w:rsid w:val="00E3385C"/>
    <w:rsid w:val="00E34596"/>
    <w:rsid w:val="00E379EE"/>
    <w:rsid w:val="00E40B19"/>
    <w:rsid w:val="00E4138E"/>
    <w:rsid w:val="00E44B87"/>
    <w:rsid w:val="00E46A55"/>
    <w:rsid w:val="00E46C0B"/>
    <w:rsid w:val="00E46EDA"/>
    <w:rsid w:val="00E47534"/>
    <w:rsid w:val="00E51F93"/>
    <w:rsid w:val="00E52723"/>
    <w:rsid w:val="00E533F0"/>
    <w:rsid w:val="00E53441"/>
    <w:rsid w:val="00E5586C"/>
    <w:rsid w:val="00E567CD"/>
    <w:rsid w:val="00E636CA"/>
    <w:rsid w:val="00E67C57"/>
    <w:rsid w:val="00E73374"/>
    <w:rsid w:val="00E7465E"/>
    <w:rsid w:val="00E74A46"/>
    <w:rsid w:val="00E77015"/>
    <w:rsid w:val="00E84350"/>
    <w:rsid w:val="00E8438F"/>
    <w:rsid w:val="00E850B7"/>
    <w:rsid w:val="00E8565D"/>
    <w:rsid w:val="00E85CD2"/>
    <w:rsid w:val="00E94224"/>
    <w:rsid w:val="00E9537A"/>
    <w:rsid w:val="00EA1548"/>
    <w:rsid w:val="00EA164F"/>
    <w:rsid w:val="00EA3116"/>
    <w:rsid w:val="00EA3E11"/>
    <w:rsid w:val="00EA5739"/>
    <w:rsid w:val="00EA5F77"/>
    <w:rsid w:val="00EB1B44"/>
    <w:rsid w:val="00EB244B"/>
    <w:rsid w:val="00EB2D74"/>
    <w:rsid w:val="00EB37EF"/>
    <w:rsid w:val="00EB4235"/>
    <w:rsid w:val="00EB446A"/>
    <w:rsid w:val="00EB575D"/>
    <w:rsid w:val="00EC21AC"/>
    <w:rsid w:val="00EC333A"/>
    <w:rsid w:val="00EC37BF"/>
    <w:rsid w:val="00EC46D5"/>
    <w:rsid w:val="00EC7802"/>
    <w:rsid w:val="00ED04FD"/>
    <w:rsid w:val="00ED0DAB"/>
    <w:rsid w:val="00ED1EA6"/>
    <w:rsid w:val="00ED416B"/>
    <w:rsid w:val="00EE3A13"/>
    <w:rsid w:val="00EE49A2"/>
    <w:rsid w:val="00EE7844"/>
    <w:rsid w:val="00EF0530"/>
    <w:rsid w:val="00EF259E"/>
    <w:rsid w:val="00F0085D"/>
    <w:rsid w:val="00F0761C"/>
    <w:rsid w:val="00F07A6C"/>
    <w:rsid w:val="00F11029"/>
    <w:rsid w:val="00F112FE"/>
    <w:rsid w:val="00F1521F"/>
    <w:rsid w:val="00F16523"/>
    <w:rsid w:val="00F17B50"/>
    <w:rsid w:val="00F201C7"/>
    <w:rsid w:val="00F2179C"/>
    <w:rsid w:val="00F22BB7"/>
    <w:rsid w:val="00F242A8"/>
    <w:rsid w:val="00F24ED8"/>
    <w:rsid w:val="00F27206"/>
    <w:rsid w:val="00F33197"/>
    <w:rsid w:val="00F36364"/>
    <w:rsid w:val="00F3708E"/>
    <w:rsid w:val="00F37A9D"/>
    <w:rsid w:val="00F41D38"/>
    <w:rsid w:val="00F42260"/>
    <w:rsid w:val="00F556EF"/>
    <w:rsid w:val="00F55784"/>
    <w:rsid w:val="00F621B7"/>
    <w:rsid w:val="00F64079"/>
    <w:rsid w:val="00F65493"/>
    <w:rsid w:val="00F671D2"/>
    <w:rsid w:val="00F67776"/>
    <w:rsid w:val="00F735E9"/>
    <w:rsid w:val="00F763D5"/>
    <w:rsid w:val="00F76AC9"/>
    <w:rsid w:val="00F81914"/>
    <w:rsid w:val="00F81B0A"/>
    <w:rsid w:val="00F8327B"/>
    <w:rsid w:val="00F83D35"/>
    <w:rsid w:val="00F855A9"/>
    <w:rsid w:val="00F866C3"/>
    <w:rsid w:val="00F91698"/>
    <w:rsid w:val="00F92546"/>
    <w:rsid w:val="00F9362F"/>
    <w:rsid w:val="00F943E8"/>
    <w:rsid w:val="00F953DE"/>
    <w:rsid w:val="00F957FD"/>
    <w:rsid w:val="00F97D4A"/>
    <w:rsid w:val="00FA08DF"/>
    <w:rsid w:val="00FA0B5C"/>
    <w:rsid w:val="00FA2BAA"/>
    <w:rsid w:val="00FA5165"/>
    <w:rsid w:val="00FA53BE"/>
    <w:rsid w:val="00FB20C4"/>
    <w:rsid w:val="00FB2290"/>
    <w:rsid w:val="00FB4537"/>
    <w:rsid w:val="00FB4BB2"/>
    <w:rsid w:val="00FB53F1"/>
    <w:rsid w:val="00FC0A64"/>
    <w:rsid w:val="00FC33E9"/>
    <w:rsid w:val="00FC43C4"/>
    <w:rsid w:val="00FD1733"/>
    <w:rsid w:val="00FD48F5"/>
    <w:rsid w:val="00FD6970"/>
    <w:rsid w:val="00FE1016"/>
    <w:rsid w:val="00FE1515"/>
    <w:rsid w:val="00FE3A4D"/>
    <w:rsid w:val="00FF128B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;"/>
  <w14:docId w14:val="03358960"/>
  <w15:chartTrackingRefBased/>
  <w15:docId w15:val="{1F8355F1-DF5D-44D6-9E64-0D65D162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Wingdings" w:hAnsi="Wingdings" w:cs="StarSymbol"/>
      <w:sz w:val="10"/>
      <w:szCs w:val="10"/>
    </w:rPr>
  </w:style>
  <w:style w:type="character" w:customStyle="1" w:styleId="WW8Num6z0">
    <w:name w:val="WW8Num6z0"/>
    <w:rPr>
      <w:rFonts w:ascii="Wingdings" w:hAnsi="Wingdings" w:cs="StarSymbol"/>
      <w:sz w:val="10"/>
      <w:szCs w:val="10"/>
    </w:rPr>
  </w:style>
  <w:style w:type="character" w:customStyle="1" w:styleId="WW8Num7z0">
    <w:name w:val="WW8Num7z0"/>
    <w:rPr>
      <w:rFonts w:ascii="Wingdings" w:hAnsi="Wingdings" w:cs="StarSymbol"/>
      <w:sz w:val="10"/>
      <w:szCs w:val="10"/>
    </w:rPr>
  </w:style>
  <w:style w:type="character" w:customStyle="1" w:styleId="WW8Num8z0">
    <w:name w:val="WW8Num8z0"/>
    <w:rPr>
      <w:rFonts w:ascii="Wingdings" w:hAnsi="Wingdings" w:cs="StarSymbol"/>
      <w:sz w:val="10"/>
      <w:szCs w:val="10"/>
    </w:rPr>
  </w:style>
  <w:style w:type="character" w:customStyle="1" w:styleId="WW8Num9z0">
    <w:name w:val="WW8Num9z0"/>
    <w:rPr>
      <w:rFonts w:ascii="Wingdings" w:hAnsi="Wingdings" w:cs="StarSymbol"/>
      <w:sz w:val="10"/>
      <w:szCs w:val="10"/>
    </w:rPr>
  </w:style>
  <w:style w:type="character" w:customStyle="1" w:styleId="WW8Num10z0">
    <w:name w:val="WW8Num10z0"/>
    <w:rPr>
      <w:rFonts w:ascii="Wingdings" w:hAnsi="Wingdings" w:cs="StarSymbol"/>
      <w:sz w:val="10"/>
      <w:szCs w:val="10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hAnsi="Wingdings" w:cs="StarSymbol"/>
      <w:sz w:val="10"/>
      <w:szCs w:val="10"/>
    </w:rPr>
  </w:style>
  <w:style w:type="character" w:customStyle="1" w:styleId="WW8Num13z0">
    <w:name w:val="WW8Num13z0"/>
    <w:rPr>
      <w:rFonts w:ascii="Wingdings" w:hAnsi="Wingdings" w:cs="StarSymbol"/>
      <w:sz w:val="10"/>
      <w:szCs w:val="10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Wingdings" w:hAnsi="Wingdings" w:cs="StarSymbol"/>
      <w:sz w:val="10"/>
      <w:szCs w:val="10"/>
    </w:rPr>
  </w:style>
  <w:style w:type="character" w:customStyle="1" w:styleId="WW8Num15z1">
    <w:name w:val="WW8Num15z1"/>
    <w:rPr>
      <w:rFonts w:ascii="Wingdings 2" w:hAnsi="Wingdings 2" w:cs="StarSymbol"/>
      <w:sz w:val="10"/>
      <w:szCs w:val="10"/>
    </w:rPr>
  </w:style>
  <w:style w:type="character" w:customStyle="1" w:styleId="WW8Num16z0">
    <w:name w:val="WW8Num16z0"/>
    <w:rPr>
      <w:rFonts w:ascii="Wingdings" w:hAnsi="Wingdings" w:cs="StarSymbol"/>
      <w:sz w:val="10"/>
      <w:szCs w:val="10"/>
    </w:rPr>
  </w:style>
  <w:style w:type="character" w:customStyle="1" w:styleId="WW8Num17z0">
    <w:name w:val="WW8Num17z0"/>
    <w:rPr>
      <w:rFonts w:ascii="Wingdings" w:hAnsi="Wingdings" w:cs="StarSymbol"/>
      <w:sz w:val="10"/>
      <w:szCs w:val="10"/>
    </w:rPr>
  </w:style>
  <w:style w:type="character" w:customStyle="1" w:styleId="WW8Num18z0">
    <w:name w:val="WW8Num18z0"/>
    <w:rPr>
      <w:rFonts w:ascii="Symbol" w:hAnsi="Symbol"/>
      <w:color w:val="auto"/>
    </w:rPr>
  </w:style>
  <w:style w:type="character" w:customStyle="1" w:styleId="WW8Num19z0">
    <w:name w:val="WW8Num19z0"/>
    <w:rPr>
      <w:rFonts w:ascii="Wingdings" w:hAnsi="Wingdings"/>
      <w:sz w:val="16"/>
      <w:szCs w:val="16"/>
    </w:rPr>
  </w:style>
  <w:style w:type="character" w:customStyle="1" w:styleId="WW8Num20z0">
    <w:name w:val="WW8Num20z0"/>
    <w:rPr>
      <w:rFonts w:ascii="Wingdings" w:hAnsi="Wingdings"/>
      <w:sz w:val="16"/>
      <w:szCs w:val="16"/>
    </w:rPr>
  </w:style>
  <w:style w:type="character" w:customStyle="1" w:styleId="WW8Num21z0">
    <w:name w:val="WW8Num21z0"/>
    <w:rPr>
      <w:rFonts w:ascii="Wingdings" w:hAnsi="Wingdings"/>
      <w:sz w:val="16"/>
      <w:szCs w:val="16"/>
    </w:rPr>
  </w:style>
  <w:style w:type="character" w:customStyle="1" w:styleId="WW8Num22z0">
    <w:name w:val="WW8Num22z0"/>
    <w:rPr>
      <w:rFonts w:ascii="Wingdings" w:hAnsi="Wingdings"/>
      <w:sz w:val="16"/>
      <w:szCs w:val="16"/>
    </w:rPr>
  </w:style>
  <w:style w:type="character" w:customStyle="1" w:styleId="WW8Num23z0">
    <w:name w:val="WW8Num23z0"/>
    <w:rPr>
      <w:rFonts w:ascii="Wingdings" w:hAnsi="Wingdings"/>
      <w:sz w:val="16"/>
      <w:szCs w:val="16"/>
    </w:rPr>
  </w:style>
  <w:style w:type="character" w:customStyle="1" w:styleId="WW8Num24z0">
    <w:name w:val="WW8Num24z0"/>
    <w:rPr>
      <w:rFonts w:ascii="Wingdings" w:hAnsi="Wingdings"/>
      <w:sz w:val="16"/>
      <w:szCs w:val="16"/>
    </w:rPr>
  </w:style>
  <w:style w:type="character" w:customStyle="1" w:styleId="WW8Num25z0">
    <w:name w:val="WW8Num25z0"/>
    <w:rPr>
      <w:rFonts w:ascii="Symbol" w:hAnsi="Symbol"/>
      <w:color w:val="auto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  <w:szCs w:val="16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Wingdings" w:hAnsi="Wingdings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5z1">
    <w:name w:val="WW8Num5z1"/>
    <w:rPr>
      <w:rFonts w:ascii="Wingdings 2" w:hAnsi="Wingdings 2" w:cs="StarSymbol"/>
      <w:sz w:val="10"/>
      <w:szCs w:val="10"/>
    </w:rPr>
  </w:style>
  <w:style w:type="character" w:customStyle="1" w:styleId="WW8Num5z2">
    <w:name w:val="WW8Num5z2"/>
    <w:rPr>
      <w:rFonts w:ascii="StarSymbol" w:hAnsi="StarSymbol" w:cs="StarSymbol"/>
      <w:sz w:val="10"/>
      <w:szCs w:val="10"/>
    </w:rPr>
  </w:style>
  <w:style w:type="character" w:customStyle="1" w:styleId="WW8Num6z1">
    <w:name w:val="WW8Num6z1"/>
    <w:rPr>
      <w:rFonts w:ascii="Wingdings 2" w:hAnsi="Wingdings 2" w:cs="StarSymbol"/>
      <w:sz w:val="10"/>
      <w:szCs w:val="10"/>
    </w:rPr>
  </w:style>
  <w:style w:type="character" w:customStyle="1" w:styleId="WW8Num6z2">
    <w:name w:val="WW8Num6z2"/>
    <w:rPr>
      <w:rFonts w:ascii="StarSymbol" w:hAnsi="StarSymbol" w:cs="StarSymbol"/>
      <w:sz w:val="10"/>
      <w:szCs w:val="10"/>
    </w:rPr>
  </w:style>
  <w:style w:type="character" w:customStyle="1" w:styleId="WW8Num7z1">
    <w:name w:val="WW8Num7z1"/>
    <w:rPr>
      <w:rFonts w:ascii="Wingdings 2" w:hAnsi="Wingdings 2" w:cs="StarSymbol"/>
      <w:sz w:val="10"/>
      <w:szCs w:val="10"/>
    </w:rPr>
  </w:style>
  <w:style w:type="character" w:customStyle="1" w:styleId="WW8Num7z2">
    <w:name w:val="WW8Num7z2"/>
    <w:rPr>
      <w:rFonts w:ascii="StarSymbol" w:hAnsi="StarSymbol" w:cs="StarSymbol"/>
      <w:sz w:val="10"/>
      <w:szCs w:val="10"/>
    </w:rPr>
  </w:style>
  <w:style w:type="character" w:customStyle="1" w:styleId="WW8Num8z1">
    <w:name w:val="WW8Num8z1"/>
    <w:rPr>
      <w:rFonts w:ascii="Wingdings 2" w:hAnsi="Wingdings 2" w:cs="StarSymbol"/>
      <w:sz w:val="10"/>
      <w:szCs w:val="10"/>
    </w:rPr>
  </w:style>
  <w:style w:type="character" w:customStyle="1" w:styleId="WW8Num8z2">
    <w:name w:val="WW8Num8z2"/>
    <w:rPr>
      <w:rFonts w:ascii="StarSymbol" w:hAnsi="StarSymbol" w:cs="StarSymbol"/>
      <w:sz w:val="10"/>
      <w:szCs w:val="10"/>
    </w:rPr>
  </w:style>
  <w:style w:type="character" w:customStyle="1" w:styleId="WW8Num9z1">
    <w:name w:val="WW8Num9z1"/>
    <w:rPr>
      <w:rFonts w:ascii="Wingdings 2" w:hAnsi="Wingdings 2" w:cs="StarSymbol"/>
      <w:sz w:val="10"/>
      <w:szCs w:val="10"/>
    </w:rPr>
  </w:style>
  <w:style w:type="character" w:customStyle="1" w:styleId="WW8Num9z2">
    <w:name w:val="WW8Num9z2"/>
    <w:rPr>
      <w:rFonts w:ascii="StarSymbol" w:hAnsi="StarSymbol" w:cs="StarSymbol"/>
      <w:sz w:val="10"/>
      <w:szCs w:val="10"/>
    </w:rPr>
  </w:style>
  <w:style w:type="character" w:customStyle="1" w:styleId="WW8Num10z1">
    <w:name w:val="WW8Num10z1"/>
    <w:rPr>
      <w:rFonts w:ascii="Wingdings 2" w:hAnsi="Wingdings 2" w:cs="StarSymbol"/>
      <w:sz w:val="10"/>
      <w:szCs w:val="10"/>
    </w:rPr>
  </w:style>
  <w:style w:type="character" w:customStyle="1" w:styleId="WW8Num10z2">
    <w:name w:val="WW8Num10z2"/>
    <w:rPr>
      <w:rFonts w:ascii="StarSymbol" w:hAnsi="StarSymbol" w:cs="StarSymbol"/>
      <w:sz w:val="10"/>
      <w:szCs w:val="10"/>
    </w:rPr>
  </w:style>
  <w:style w:type="character" w:customStyle="1" w:styleId="WW8Num12z1">
    <w:name w:val="WW8Num12z1"/>
    <w:rPr>
      <w:rFonts w:ascii="Wingdings 2" w:hAnsi="Wingdings 2" w:cs="StarSymbol"/>
      <w:sz w:val="10"/>
      <w:szCs w:val="10"/>
    </w:rPr>
  </w:style>
  <w:style w:type="character" w:customStyle="1" w:styleId="WW8Num12z2">
    <w:name w:val="WW8Num12z2"/>
    <w:rPr>
      <w:rFonts w:ascii="StarSymbol" w:hAnsi="StarSymbol" w:cs="StarSymbol"/>
      <w:sz w:val="10"/>
      <w:szCs w:val="10"/>
    </w:rPr>
  </w:style>
  <w:style w:type="character" w:customStyle="1" w:styleId="WW8Num13z1">
    <w:name w:val="WW8Num13z1"/>
    <w:rPr>
      <w:rFonts w:ascii="Wingdings 2" w:hAnsi="Wingdings 2" w:cs="StarSymbol"/>
      <w:sz w:val="10"/>
      <w:szCs w:val="10"/>
    </w:rPr>
  </w:style>
  <w:style w:type="character" w:customStyle="1" w:styleId="WW8Num13z2">
    <w:name w:val="WW8Num13z2"/>
    <w:rPr>
      <w:rFonts w:ascii="StarSymbol" w:hAnsi="StarSymbol" w:cs="StarSymbol"/>
      <w:sz w:val="10"/>
      <w:szCs w:val="10"/>
    </w:rPr>
  </w:style>
  <w:style w:type="character" w:customStyle="1" w:styleId="WW8Num15z2">
    <w:name w:val="WW8Num15z2"/>
    <w:rPr>
      <w:rFonts w:ascii="StarSymbol" w:hAnsi="StarSymbol" w:cs="StarSymbol"/>
      <w:sz w:val="10"/>
      <w:szCs w:val="10"/>
    </w:rPr>
  </w:style>
  <w:style w:type="character" w:customStyle="1" w:styleId="WW8Num16z1">
    <w:name w:val="WW8Num16z1"/>
    <w:rPr>
      <w:rFonts w:ascii="Wingdings 2" w:hAnsi="Wingdings 2" w:cs="StarSymbol"/>
      <w:sz w:val="10"/>
      <w:szCs w:val="10"/>
    </w:rPr>
  </w:style>
  <w:style w:type="character" w:customStyle="1" w:styleId="WW8Num16z2">
    <w:name w:val="WW8Num16z2"/>
    <w:rPr>
      <w:rFonts w:ascii="StarSymbol" w:hAnsi="StarSymbol" w:cs="StarSymbol"/>
      <w:sz w:val="10"/>
      <w:szCs w:val="10"/>
    </w:rPr>
  </w:style>
  <w:style w:type="character" w:customStyle="1" w:styleId="WW8Num17z1">
    <w:name w:val="WW8Num17z1"/>
    <w:rPr>
      <w:rFonts w:ascii="Wingdings 2" w:hAnsi="Wingdings 2" w:cs="StarSymbol"/>
      <w:sz w:val="10"/>
      <w:szCs w:val="10"/>
    </w:rPr>
  </w:style>
  <w:style w:type="character" w:customStyle="1" w:styleId="WW8Num17z2">
    <w:name w:val="WW8Num17z2"/>
    <w:rPr>
      <w:rFonts w:ascii="StarSymbol" w:hAnsi="StarSymbol" w:cs="StarSymbol"/>
      <w:sz w:val="10"/>
      <w:szCs w:val="1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  <w:sz w:val="16"/>
      <w:szCs w:val="16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sz w:val="16"/>
      <w:szCs w:val="16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b/>
      <w:i w:val="0"/>
    </w:rPr>
  </w:style>
  <w:style w:type="character" w:customStyle="1" w:styleId="WW8Num35z1">
    <w:name w:val="WW8Num35z1"/>
    <w:rPr>
      <w:rFonts w:ascii="Arial" w:eastAsia="Times New Roman" w:hAnsi="Arial" w:cs="Arial"/>
      <w:b/>
      <w:i w:val="0"/>
    </w:rPr>
  </w:style>
  <w:style w:type="character" w:customStyle="1" w:styleId="WW8Num36z0">
    <w:name w:val="WW8Num36z0"/>
    <w:rPr>
      <w:rFonts w:ascii="Wingdings" w:hAnsi="Wingdings"/>
      <w:sz w:val="16"/>
      <w:szCs w:val="16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  <w:sz w:val="16"/>
      <w:szCs w:val="16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  <w:sz w:val="16"/>
      <w:szCs w:val="16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Wingdings" w:hAnsi="Wingdings"/>
      <w:sz w:val="16"/>
      <w:szCs w:val="16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3">
    <w:name w:val="WW8Num39z3"/>
    <w:rPr>
      <w:rFonts w:ascii="Symbol" w:hAnsi="Symbol"/>
    </w:rPr>
  </w:style>
  <w:style w:type="character" w:customStyle="1" w:styleId="WW8Num40z0">
    <w:name w:val="WW8Num40z0"/>
    <w:rPr>
      <w:rFonts w:ascii="Wingdings" w:hAnsi="Wingdings"/>
      <w:sz w:val="16"/>
      <w:szCs w:val="16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0">
    <w:name w:val="WW8Num41z0"/>
    <w:rPr>
      <w:rFonts w:ascii="Wingdings" w:hAnsi="Wingdings"/>
      <w:sz w:val="16"/>
      <w:szCs w:val="16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1z3">
    <w:name w:val="WW8Num41z3"/>
    <w:rPr>
      <w:rFonts w:ascii="Symbol" w:hAnsi="Symbol"/>
    </w:rPr>
  </w:style>
  <w:style w:type="character" w:customStyle="1" w:styleId="WW8Num42z0">
    <w:name w:val="WW8Num42z0"/>
    <w:rPr>
      <w:rFonts w:ascii="Wingdings" w:hAnsi="Wingdings"/>
      <w:sz w:val="16"/>
      <w:szCs w:val="16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Arial" w:eastAsia="Times New Roman" w:hAnsi="Arial" w:cs="Aria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4z0">
    <w:name w:val="WW8Num44z0"/>
    <w:rPr>
      <w:rFonts w:ascii="Wingdings" w:hAnsi="Wingdings"/>
      <w:color w:val="auto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WW8Num45z0">
    <w:name w:val="WW8Num45z0"/>
    <w:rPr>
      <w:rFonts w:ascii="Wingdings" w:hAnsi="Wingdings"/>
      <w:sz w:val="16"/>
      <w:szCs w:val="16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3">
    <w:name w:val="WW8Num45z3"/>
    <w:rPr>
      <w:rFonts w:ascii="Symbol" w:hAnsi="Symbol"/>
    </w:rPr>
  </w:style>
  <w:style w:type="character" w:customStyle="1" w:styleId="WW8Num46z0">
    <w:name w:val="WW8Num46z0"/>
    <w:rPr>
      <w:rFonts w:ascii="Wingdings" w:hAnsi="Wingdings"/>
      <w:sz w:val="16"/>
      <w:szCs w:val="16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  <w:sz w:val="16"/>
      <w:szCs w:val="16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47z3">
    <w:name w:val="WW8Num47z3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8z1">
    <w:name w:val="WW8Num48z1"/>
    <w:rPr>
      <w:rFonts w:ascii="Courier New" w:hAnsi="Courier New" w:cs="Courier New"/>
    </w:rPr>
  </w:style>
  <w:style w:type="character" w:customStyle="1" w:styleId="WW8Num48z2">
    <w:name w:val="WW8Num48z2"/>
    <w:rPr>
      <w:rFonts w:ascii="Wingdings" w:hAnsi="Wingdings"/>
    </w:rPr>
  </w:style>
  <w:style w:type="character" w:customStyle="1" w:styleId="WW8Num49z0">
    <w:name w:val="WW8Num49z0"/>
    <w:rPr>
      <w:rFonts w:ascii="Wingdings" w:hAnsi="Wingdings"/>
      <w:sz w:val="16"/>
      <w:szCs w:val="16"/>
    </w:rPr>
  </w:style>
  <w:style w:type="character" w:customStyle="1" w:styleId="WW8Num49z1">
    <w:name w:val="WW8Num49z1"/>
    <w:rPr>
      <w:rFonts w:ascii="Courier New" w:hAnsi="Courier New" w:cs="Courier New"/>
    </w:rPr>
  </w:style>
  <w:style w:type="character" w:customStyle="1" w:styleId="WW8Num49z2">
    <w:name w:val="WW8Num49z2"/>
    <w:rPr>
      <w:rFonts w:ascii="Wingdings" w:hAnsi="Wingdings"/>
    </w:rPr>
  </w:style>
  <w:style w:type="character" w:customStyle="1" w:styleId="WW8Num49z3">
    <w:name w:val="WW8Num49z3"/>
    <w:rPr>
      <w:rFonts w:ascii="Symbol" w:hAnsi="Symbol"/>
    </w:rPr>
  </w:style>
  <w:style w:type="character" w:customStyle="1" w:styleId="WW8Num50z0">
    <w:name w:val="WW8Num50z0"/>
    <w:rPr>
      <w:rFonts w:ascii="Wingdings" w:hAnsi="Wingdings"/>
      <w:sz w:val="16"/>
      <w:szCs w:val="16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0z3">
    <w:name w:val="WW8Num50z3"/>
    <w:rPr>
      <w:rFonts w:ascii="Symbol" w:hAnsi="Symbol"/>
    </w:rPr>
  </w:style>
  <w:style w:type="character" w:customStyle="1" w:styleId="WW8Num51z0">
    <w:name w:val="WW8Num51z0"/>
    <w:rPr>
      <w:rFonts w:ascii="Arial" w:eastAsia="Times New Roman" w:hAnsi="Arial" w:cs="Arial"/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FF"/>
      <w:u w:val="single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MMCar">
    <w:name w:val="MM Car"/>
    <w:rPr>
      <w:rFonts w:ascii="Arial" w:hAnsi="Arial" w:cs="Arial"/>
      <w:sz w:val="24"/>
      <w:szCs w:val="24"/>
      <w:lang w:val="es-ES" w:eastAsia="ar-SA" w:bidi="ar-SA"/>
    </w:rPr>
  </w:style>
  <w:style w:type="character" w:styleId="Nmerodepgina">
    <w:name w:val="page number"/>
    <w:basedOn w:val="Fuentedeprrafopredeter2"/>
  </w:style>
  <w:style w:type="character" w:styleId="Refdenotaalpie">
    <w:name w:val="footnote reference"/>
    <w:rPr>
      <w:vertAlign w:val="superscript"/>
    </w:rPr>
  </w:style>
  <w:style w:type="character" w:customStyle="1" w:styleId="Smbolodenotafinal">
    <w:name w:val="Símbolo de nota final"/>
  </w:style>
  <w:style w:type="character" w:styleId="Refdenotaalfinal">
    <w:name w:val="endnote referenc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customStyle="1" w:styleId="TEXTOSS0102">
    <w:name w:val="TEXTO SS 01 02"/>
    <w:pPr>
      <w:suppressAutoHyphens/>
      <w:autoSpaceDE w:val="0"/>
      <w:spacing w:after="170" w:line="300" w:lineRule="atLeast"/>
      <w:jc w:val="both"/>
    </w:pPr>
    <w:rPr>
      <w:rFonts w:ascii="GoudySans Lt BT" w:eastAsia="Arial" w:hAnsi="GoudySans Lt BT"/>
      <w:color w:val="000000"/>
      <w:sz w:val="22"/>
      <w:szCs w:val="22"/>
      <w:lang w:val="es-ES" w:eastAsia="ar-S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suppressAutoHyphens w:val="0"/>
      <w:spacing w:before="280" w:after="280"/>
    </w:pPr>
  </w:style>
  <w:style w:type="paragraph" w:customStyle="1" w:styleId="MM">
    <w:name w:val="MM"/>
    <w:basedOn w:val="Normal"/>
    <w:pPr>
      <w:suppressAutoHyphens w:val="0"/>
      <w:autoSpaceDE w:val="0"/>
      <w:jc w:val="both"/>
    </w:pPr>
    <w:rPr>
      <w:rFonts w:ascii="Arial" w:hAnsi="Arial" w:cs="Arial"/>
    </w:rPr>
  </w:style>
  <w:style w:type="paragraph" w:styleId="TDC1">
    <w:name w:val="toc 1"/>
    <w:basedOn w:val="Normal"/>
    <w:next w:val="Normal"/>
    <w:uiPriority w:val="39"/>
    <w:pPr>
      <w:tabs>
        <w:tab w:val="right" w:leader="dot" w:pos="8830"/>
      </w:tabs>
    </w:pPr>
    <w:rPr>
      <w:rFonts w:ascii="Arial" w:hAnsi="Arial" w:cs="Arial"/>
      <w:b/>
      <w:lang w:val="es-CO"/>
    </w:rPr>
  </w:style>
  <w:style w:type="paragraph" w:styleId="TDC2">
    <w:name w:val="toc 2"/>
    <w:basedOn w:val="Normal"/>
    <w:next w:val="Normal"/>
    <w:uiPriority w:val="39"/>
    <w:pPr>
      <w:ind w:left="240"/>
    </w:pPr>
  </w:style>
  <w:style w:type="paragraph" w:styleId="TDC3">
    <w:name w:val="toc 3"/>
    <w:basedOn w:val="Normal"/>
    <w:next w:val="Normal"/>
    <w:uiPriority w:val="39"/>
    <w:pPr>
      <w:ind w:left="480"/>
    </w:pPr>
  </w:style>
  <w:style w:type="paragraph" w:styleId="TDC4">
    <w:name w:val="toc 4"/>
    <w:basedOn w:val="Normal"/>
    <w:next w:val="Normal"/>
    <w:uiPriority w:val="39"/>
    <w:pPr>
      <w:ind w:left="720"/>
    </w:pPr>
  </w:style>
  <w:style w:type="paragraph" w:customStyle="1" w:styleId="Contenidodelatabla">
    <w:name w:val="Contenido de la tabla"/>
    <w:basedOn w:val="Normal"/>
    <w:pPr>
      <w:widowControl w:val="0"/>
      <w:suppressLineNumbers/>
    </w:pPr>
    <w:rPr>
      <w:rFonts w:eastAsia="Lucida Sans Unicode"/>
      <w:lang w:val="es-ES_tradnl"/>
    </w:rPr>
  </w:style>
  <w:style w:type="paragraph" w:customStyle="1" w:styleId="Direccinderetorno">
    <w:name w:val="Dirección de retorno"/>
    <w:basedOn w:val="Normal"/>
    <w:pPr>
      <w:suppressAutoHyphens w:val="0"/>
      <w:jc w:val="center"/>
    </w:pPr>
    <w:rPr>
      <w:rFonts w:ascii="Garamond" w:hAnsi="Garamond"/>
      <w:spacing w:val="-3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customStyle="1" w:styleId="Cierre1">
    <w:name w:val="Cierre1"/>
    <w:basedOn w:val="Normal"/>
    <w:pPr>
      <w:ind w:left="4252"/>
    </w:pPr>
  </w:style>
  <w:style w:type="paragraph" w:customStyle="1" w:styleId="Listaconvietas1">
    <w:name w:val="Lista con viñetas1"/>
    <w:basedOn w:val="Normal"/>
    <w:pPr>
      <w:numPr>
        <w:numId w:val="4"/>
      </w:numPr>
    </w:pPr>
  </w:style>
  <w:style w:type="paragraph" w:customStyle="1" w:styleId="Listaconvietas21">
    <w:name w:val="Lista con viñetas 21"/>
    <w:basedOn w:val="Normal"/>
    <w:pPr>
      <w:numPr>
        <w:numId w:val="3"/>
      </w:numPr>
    </w:pPr>
  </w:style>
  <w:style w:type="paragraph" w:customStyle="1" w:styleId="Listaconvietas31">
    <w:name w:val="Lista con viñetas 31"/>
    <w:basedOn w:val="Normal"/>
    <w:pPr>
      <w:numPr>
        <w:numId w:val="2"/>
      </w:numPr>
    </w:pPr>
  </w:style>
  <w:style w:type="paragraph" w:customStyle="1" w:styleId="Continuarlista1">
    <w:name w:val="Continuar lista1"/>
    <w:basedOn w:val="Normal"/>
    <w:pPr>
      <w:spacing w:after="120"/>
      <w:ind w:left="283"/>
    </w:pPr>
  </w:style>
  <w:style w:type="paragraph" w:customStyle="1" w:styleId="Continuarlista21">
    <w:name w:val="Continuar lista 21"/>
    <w:basedOn w:val="Normal"/>
    <w:pPr>
      <w:spacing w:after="120"/>
      <w:ind w:left="566"/>
    </w:pPr>
  </w:style>
  <w:style w:type="paragraph" w:styleId="Firma">
    <w:name w:val="Signature"/>
    <w:basedOn w:val="Normal"/>
    <w:pPr>
      <w:ind w:left="4252"/>
    </w:pPr>
  </w:style>
  <w:style w:type="paragraph" w:customStyle="1" w:styleId="Firmapuesto">
    <w:name w:val="Firma puesto"/>
    <w:basedOn w:val="Firma"/>
  </w:style>
  <w:style w:type="paragraph" w:customStyle="1" w:styleId="Firmaorganizacin">
    <w:name w:val="Firma organización"/>
    <w:basedOn w:val="Firma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primerasangra21">
    <w:name w:val="Texto independiente primera sangría 21"/>
    <w:basedOn w:val="Sangradetextonormal"/>
    <w:pPr>
      <w:ind w:firstLine="210"/>
    </w:pPr>
  </w:style>
  <w:style w:type="paragraph" w:styleId="TDC5">
    <w:name w:val="toc 5"/>
    <w:basedOn w:val="ndice"/>
    <w:pPr>
      <w:tabs>
        <w:tab w:val="right" w:leader="dot" w:pos="8840"/>
      </w:tabs>
      <w:ind w:left="1132"/>
    </w:pPr>
  </w:style>
  <w:style w:type="paragraph" w:styleId="TDC6">
    <w:name w:val="toc 6"/>
    <w:basedOn w:val="ndice"/>
    <w:pPr>
      <w:tabs>
        <w:tab w:val="right" w:leader="dot" w:pos="8557"/>
      </w:tabs>
      <w:ind w:left="1415"/>
    </w:pPr>
  </w:style>
  <w:style w:type="paragraph" w:styleId="TDC7">
    <w:name w:val="toc 7"/>
    <w:basedOn w:val="ndice"/>
    <w:pPr>
      <w:tabs>
        <w:tab w:val="right" w:leader="dot" w:pos="8274"/>
      </w:tabs>
      <w:ind w:left="1698"/>
    </w:pPr>
  </w:style>
  <w:style w:type="paragraph" w:styleId="TDC8">
    <w:name w:val="toc 8"/>
    <w:basedOn w:val="ndice"/>
    <w:pPr>
      <w:tabs>
        <w:tab w:val="right" w:leader="dot" w:pos="7991"/>
      </w:tabs>
      <w:ind w:left="1981"/>
    </w:pPr>
  </w:style>
  <w:style w:type="paragraph" w:styleId="TDC9">
    <w:name w:val="toc 9"/>
    <w:basedOn w:val="ndice"/>
    <w:pPr>
      <w:tabs>
        <w:tab w:val="right" w:leader="dot" w:pos="7708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Textodeglobo">
    <w:name w:val="Balloon Text"/>
    <w:basedOn w:val="Normal"/>
    <w:link w:val="TextodegloboCar"/>
    <w:uiPriority w:val="99"/>
    <w:semiHidden/>
    <w:unhideWhenUsed/>
    <w:rsid w:val="00EE3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3A13"/>
    <w:rPr>
      <w:rFonts w:ascii="Tahoma" w:hAnsi="Tahoma" w:cs="Tahoma"/>
      <w:sz w:val="16"/>
      <w:szCs w:val="16"/>
      <w:lang w:val="es-ES" w:eastAsia="ar-SA"/>
    </w:rPr>
  </w:style>
  <w:style w:type="paragraph" w:customStyle="1" w:styleId="titulos">
    <w:name w:val="titulos"/>
    <w:basedOn w:val="Normal"/>
    <w:rsid w:val="00BA3003"/>
    <w:pPr>
      <w:suppressAutoHyphens w:val="0"/>
      <w:spacing w:before="100" w:beforeAutospacing="1" w:after="100" w:afterAutospacing="1"/>
    </w:pPr>
    <w:rPr>
      <w:rFonts w:ascii="Verdana" w:hAnsi="Verdana"/>
      <w:b/>
      <w:bCs/>
      <w:color w:val="006699"/>
      <w:sz w:val="18"/>
      <w:szCs w:val="18"/>
      <w:lang w:eastAsia="es-ES"/>
    </w:rPr>
  </w:style>
  <w:style w:type="character" w:customStyle="1" w:styleId="EncabezadoCar">
    <w:name w:val="Encabezado Car"/>
    <w:link w:val="Encabezado"/>
    <w:uiPriority w:val="99"/>
    <w:rsid w:val="00F0761C"/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B41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321FE6"/>
    <w:rPr>
      <w:sz w:val="24"/>
      <w:szCs w:val="24"/>
      <w:lang w:val="es-ES" w:eastAsia="ar-SA"/>
    </w:rPr>
  </w:style>
  <w:style w:type="character" w:styleId="Refdecomentario">
    <w:name w:val="annotation reference"/>
    <w:uiPriority w:val="99"/>
    <w:semiHidden/>
    <w:unhideWhenUsed/>
    <w:rsid w:val="00B36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668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B3668D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668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B3668D"/>
    <w:rPr>
      <w:b/>
      <w:bCs/>
      <w:lang w:val="es-ES" w:eastAsia="ar-SA"/>
    </w:rPr>
  </w:style>
  <w:style w:type="table" w:customStyle="1" w:styleId="TableGrid">
    <w:name w:val="TableGrid"/>
    <w:rsid w:val="00A91902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81D6D"/>
    <w:pPr>
      <w:suppressAutoHyphens/>
      <w:autoSpaceDN w:val="0"/>
      <w:spacing w:line="232" w:lineRule="auto"/>
      <w:ind w:left="-5" w:right="-15" w:hanging="10"/>
      <w:jc w:val="both"/>
      <w:textAlignment w:val="baseline"/>
    </w:pPr>
    <w:rPr>
      <w:color w:val="000000"/>
      <w:kern w:val="3"/>
      <w:sz w:val="24"/>
      <w:szCs w:val="22"/>
    </w:rPr>
  </w:style>
  <w:style w:type="paragraph" w:styleId="Revisin">
    <w:name w:val="Revision"/>
    <w:hidden/>
    <w:uiPriority w:val="99"/>
    <w:semiHidden/>
    <w:rsid w:val="00B7293F"/>
    <w:rPr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370">
          <w:marLeft w:val="-7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2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0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5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INTRODUCCION</vt:lpstr>
    </vt:vector>
  </TitlesOfParts>
  <Company>Toshiba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INTRODUCCION</dc:title>
  <dc:subject/>
  <dc:creator>Windows xp</dc:creator>
  <cp:keywords/>
  <cp:lastModifiedBy>Ivan Jose</cp:lastModifiedBy>
  <cp:revision>46</cp:revision>
  <cp:lastPrinted>2013-10-30T22:56:00Z</cp:lastPrinted>
  <dcterms:created xsi:type="dcterms:W3CDTF">2022-08-03T23:17:00Z</dcterms:created>
  <dcterms:modified xsi:type="dcterms:W3CDTF">2022-09-21T08:53:00Z</dcterms:modified>
</cp:coreProperties>
</file>